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A8" w:rsidRPr="00F675FE" w:rsidRDefault="00F675FE" w:rsidP="00F675FE">
      <w:pPr>
        <w:pStyle w:val="TenSanPham"/>
        <w:spacing w:line="276" w:lineRule="auto"/>
        <w:rPr>
          <w:b/>
        </w:rPr>
      </w:pPr>
      <w:r>
        <w:rPr>
          <w:b/>
          <w:bCs/>
          <w:sz w:val="40"/>
          <w:lang w:val="vi-VN"/>
        </w:rPr>
        <w:t>BẢNG BÁO GI</w:t>
      </w:r>
      <w:r>
        <w:rPr>
          <w:b/>
          <w:bCs/>
          <w:sz w:val="40"/>
        </w:rPr>
        <w:t>Á WEBSITE JOYE</w:t>
      </w:r>
    </w:p>
    <w:p w:rsidR="00B47CA8" w:rsidRDefault="00B47CA8" w:rsidP="00B47CA8">
      <w:pPr>
        <w:pStyle w:val="TenSanPham"/>
        <w:spacing w:before="60" w:after="120" w:line="276" w:lineRule="auto"/>
        <w:rPr>
          <w:b/>
        </w:rPr>
      </w:pPr>
      <w:r>
        <w:rPr>
          <w:b/>
        </w:rPr>
        <w:t>(https://</w:t>
      </w:r>
      <w:r w:rsidR="00F675FE">
        <w:rPr>
          <w:b/>
        </w:rPr>
        <w:t>joye</w:t>
      </w:r>
      <w:r>
        <w:rPr>
          <w:b/>
        </w:rPr>
        <w:t>.vn)</w:t>
      </w:r>
    </w:p>
    <w:p w:rsidR="00B47CA8" w:rsidRDefault="00B47CA8" w:rsidP="00B47CA8">
      <w:pPr>
        <w:pStyle w:val="Muc"/>
        <w:numPr>
          <w:ilvl w:val="0"/>
          <w:numId w:val="0"/>
        </w:numPr>
        <w:tabs>
          <w:tab w:val="left" w:pos="1440"/>
        </w:tabs>
        <w:spacing w:before="120" w:after="120" w:line="276" w:lineRule="auto"/>
        <w:ind w:left="897"/>
        <w:rPr>
          <w:sz w:val="28"/>
          <w:lang w:val="vi-VN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708"/>
        <w:gridCol w:w="7392"/>
        <w:gridCol w:w="2336"/>
      </w:tblGrid>
      <w:tr w:rsidR="00B47CA8" w:rsidTr="002D53F8">
        <w:trPr>
          <w:trHeight w:val="456"/>
          <w:jc w:val="center"/>
        </w:trPr>
        <w:tc>
          <w:tcPr>
            <w:tcW w:w="33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B47CA8" w:rsidRPr="009C5397" w:rsidRDefault="00B47CA8" w:rsidP="002D53F8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9C5397">
              <w:rPr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3542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B47CA8" w:rsidRPr="009C5397" w:rsidRDefault="00B47CA8" w:rsidP="002D53F8">
            <w:pPr>
              <w:tabs>
                <w:tab w:val="center" w:pos="3250"/>
                <w:tab w:val="right" w:pos="6500"/>
              </w:tabs>
              <w:spacing w:before="120" w:after="120"/>
              <w:jc w:val="center"/>
              <w:rPr>
                <w:sz w:val="26"/>
                <w:szCs w:val="26"/>
              </w:rPr>
            </w:pPr>
            <w:r w:rsidRPr="009C5397">
              <w:rPr>
                <w:b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111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47CA8" w:rsidRPr="009C5397" w:rsidRDefault="00B47CA8" w:rsidP="002D53F8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9C5397">
              <w:rPr>
                <w:b/>
                <w:sz w:val="26"/>
                <w:szCs w:val="26"/>
                <w:lang w:val="vi-VN"/>
              </w:rPr>
              <w:t>Chi phí</w:t>
            </w:r>
          </w:p>
        </w:tc>
      </w:tr>
      <w:tr w:rsidR="00B47CA8" w:rsidTr="002D53F8">
        <w:trPr>
          <w:trHeight w:val="560"/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47CA8" w:rsidRPr="009C5397" w:rsidRDefault="00B47CA8" w:rsidP="002D53F8">
            <w:pPr>
              <w:numPr>
                <w:ilvl w:val="0"/>
                <w:numId w:val="1"/>
              </w:numPr>
              <w:spacing w:line="30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TRANG KHÁCH</w:t>
            </w:r>
          </w:p>
        </w:tc>
      </w:tr>
      <w:tr w:rsidR="00B47CA8" w:rsidTr="002D53F8">
        <w:trPr>
          <w:trHeight w:val="861"/>
          <w:jc w:val="center"/>
        </w:trPr>
        <w:tc>
          <w:tcPr>
            <w:tcW w:w="33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B47CA8" w:rsidRPr="009C5397" w:rsidRDefault="00B47CA8" w:rsidP="002D53F8">
            <w:pPr>
              <w:pStyle w:val="Style3"/>
              <w:tabs>
                <w:tab w:val="left" w:pos="522"/>
              </w:tabs>
              <w:snapToGrid w:val="0"/>
              <w:spacing w:line="300" w:lineRule="auto"/>
              <w:ind w:left="360" w:hanging="180"/>
              <w:rPr>
                <w:sz w:val="26"/>
                <w:szCs w:val="26"/>
              </w:rPr>
            </w:pPr>
            <w:bookmarkStart w:id="0" w:name="OLE_LINK2"/>
            <w:bookmarkStart w:id="1" w:name="OLE_LINK1"/>
            <w:bookmarkEnd w:id="0"/>
            <w:bookmarkEnd w:id="1"/>
          </w:p>
        </w:tc>
        <w:tc>
          <w:tcPr>
            <w:tcW w:w="3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7CA8" w:rsidRDefault="00FF5DDB" w:rsidP="002D53F8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Home</w:t>
            </w:r>
            <w:r w:rsidR="00B47CA8">
              <w:rPr>
                <w:sz w:val="26"/>
                <w:szCs w:val="26"/>
              </w:rPr>
              <w:t xml:space="preserve">: </w:t>
            </w:r>
            <w:proofErr w:type="spellStart"/>
            <w:r w:rsidR="007477F8">
              <w:rPr>
                <w:sz w:val="26"/>
                <w:szCs w:val="26"/>
              </w:rPr>
              <w:t>chứa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các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thông</w:t>
            </w:r>
            <w:proofErr w:type="spellEnd"/>
            <w:r w:rsidR="007477F8">
              <w:rPr>
                <w:sz w:val="26"/>
                <w:szCs w:val="26"/>
              </w:rPr>
              <w:t xml:space="preserve"> tin </w:t>
            </w:r>
            <w:proofErr w:type="spellStart"/>
            <w:r w:rsidR="007477F8">
              <w:rPr>
                <w:sz w:val="26"/>
                <w:szCs w:val="26"/>
              </w:rPr>
              <w:t>như</w:t>
            </w:r>
            <w:proofErr w:type="spellEnd"/>
            <w:r w:rsidR="007477F8">
              <w:rPr>
                <w:sz w:val="26"/>
                <w:szCs w:val="26"/>
              </w:rPr>
              <w:t xml:space="preserve"> file </w:t>
            </w:r>
            <w:proofErr w:type="spellStart"/>
            <w:r w:rsidR="007477F8">
              <w:rPr>
                <w:sz w:val="26"/>
                <w:szCs w:val="26"/>
              </w:rPr>
              <w:t>thiết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kế</w:t>
            </w:r>
            <w:proofErr w:type="spellEnd"/>
          </w:p>
          <w:p w:rsidR="00B47CA8" w:rsidRDefault="00B22494" w:rsidP="007477F8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About</w:t>
            </w:r>
            <w:bookmarkStart w:id="2" w:name="_GoBack"/>
            <w:bookmarkEnd w:id="2"/>
            <w:r w:rsidR="00B47CA8">
              <w:rPr>
                <w:sz w:val="26"/>
                <w:szCs w:val="26"/>
              </w:rPr>
              <w:t xml:space="preserve">: </w:t>
            </w:r>
            <w:proofErr w:type="spellStart"/>
            <w:r w:rsidR="007477F8">
              <w:rPr>
                <w:sz w:val="26"/>
                <w:szCs w:val="26"/>
              </w:rPr>
              <w:t>Hiển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thị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thông</w:t>
            </w:r>
            <w:proofErr w:type="spellEnd"/>
            <w:r w:rsidR="007477F8">
              <w:rPr>
                <w:sz w:val="26"/>
                <w:szCs w:val="26"/>
              </w:rPr>
              <w:t xml:space="preserve"> tin </w:t>
            </w:r>
            <w:proofErr w:type="spellStart"/>
            <w:r w:rsidR="007477F8">
              <w:rPr>
                <w:sz w:val="26"/>
                <w:szCs w:val="26"/>
              </w:rPr>
              <w:t>giới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thiệu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về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công</w:t>
            </w:r>
            <w:proofErr w:type="spellEnd"/>
            <w:r w:rsidR="007477F8">
              <w:rPr>
                <w:sz w:val="26"/>
                <w:szCs w:val="26"/>
              </w:rPr>
              <w:t xml:space="preserve"> ty</w:t>
            </w:r>
          </w:p>
          <w:p w:rsidR="00570F10" w:rsidRPr="007477F8" w:rsidRDefault="00570F10" w:rsidP="007477F8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Service: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:rsidR="00B47CA8" w:rsidRDefault="00B47CA8" w:rsidP="007477F8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Blog: </w:t>
            </w:r>
            <w:proofErr w:type="spellStart"/>
            <w:r w:rsidR="007477F8">
              <w:rPr>
                <w:sz w:val="26"/>
                <w:szCs w:val="26"/>
              </w:rPr>
              <w:t>Hiển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thi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danh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sách</w:t>
            </w:r>
            <w:proofErr w:type="spellEnd"/>
            <w:r w:rsidR="007477F8">
              <w:rPr>
                <w:sz w:val="26"/>
                <w:szCs w:val="26"/>
              </w:rPr>
              <w:t xml:space="preserve"> blog, </w:t>
            </w:r>
            <w:proofErr w:type="spellStart"/>
            <w:r w:rsidR="007477F8">
              <w:rPr>
                <w:sz w:val="26"/>
                <w:szCs w:val="26"/>
              </w:rPr>
              <w:t>cho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phép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tìm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kiếm</w:t>
            </w:r>
            <w:proofErr w:type="spellEnd"/>
            <w:r w:rsidR="007477F8">
              <w:rPr>
                <w:sz w:val="26"/>
                <w:szCs w:val="26"/>
              </w:rPr>
              <w:t xml:space="preserve">, </w:t>
            </w:r>
            <w:proofErr w:type="spellStart"/>
            <w:r w:rsidR="007477F8">
              <w:rPr>
                <w:sz w:val="26"/>
                <w:szCs w:val="26"/>
              </w:rPr>
              <w:t>xem</w:t>
            </w:r>
            <w:proofErr w:type="spellEnd"/>
            <w:r w:rsidR="007477F8">
              <w:rPr>
                <w:sz w:val="26"/>
                <w:szCs w:val="26"/>
              </w:rPr>
              <w:t xml:space="preserve"> blog </w:t>
            </w:r>
            <w:proofErr w:type="spellStart"/>
            <w:r w:rsidR="007477F8">
              <w:rPr>
                <w:sz w:val="26"/>
                <w:szCs w:val="26"/>
              </w:rPr>
              <w:t>và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các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bài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viết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liên</w:t>
            </w:r>
            <w:proofErr w:type="spellEnd"/>
            <w:r w:rsidR="007477F8">
              <w:rPr>
                <w:sz w:val="26"/>
                <w:szCs w:val="26"/>
              </w:rPr>
              <w:t xml:space="preserve"> </w:t>
            </w:r>
            <w:proofErr w:type="spellStart"/>
            <w:r w:rsidR="007477F8">
              <w:rPr>
                <w:sz w:val="26"/>
                <w:szCs w:val="26"/>
              </w:rPr>
              <w:t>quan</w:t>
            </w:r>
            <w:proofErr w:type="spellEnd"/>
          </w:p>
          <w:p w:rsidR="007477F8" w:rsidRDefault="007477F8" w:rsidP="007477F8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FAQ: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gặp</w:t>
            </w:r>
            <w:proofErr w:type="spellEnd"/>
          </w:p>
          <w:p w:rsidR="007477F8" w:rsidRPr="0091731E" w:rsidRDefault="007477F8" w:rsidP="007477F8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Contact: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11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CA8" w:rsidRPr="009C5397" w:rsidRDefault="007F1445" w:rsidP="002D53F8">
            <w:pPr>
              <w:snapToGrid w:val="0"/>
              <w:spacing w:line="30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="00B47CA8">
              <w:rPr>
                <w:b/>
                <w:sz w:val="26"/>
                <w:szCs w:val="26"/>
              </w:rPr>
              <w:t>,000,000</w:t>
            </w:r>
          </w:p>
        </w:tc>
      </w:tr>
      <w:tr w:rsidR="00B47CA8" w:rsidTr="002D53F8">
        <w:trPr>
          <w:trHeight w:val="529"/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7CA8" w:rsidRDefault="00B47CA8" w:rsidP="002D53F8">
            <w:pPr>
              <w:spacing w:before="60" w:line="30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II – TRANG QUẢN TRỊ</w:t>
            </w:r>
          </w:p>
        </w:tc>
      </w:tr>
      <w:tr w:rsidR="00B47CA8" w:rsidTr="002D53F8">
        <w:trPr>
          <w:trHeight w:val="529"/>
          <w:jc w:val="center"/>
        </w:trPr>
        <w:tc>
          <w:tcPr>
            <w:tcW w:w="339" w:type="pct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  <w:vAlign w:val="center"/>
          </w:tcPr>
          <w:p w:rsidR="00B47CA8" w:rsidRPr="009C5397" w:rsidRDefault="00B47CA8" w:rsidP="002D53F8">
            <w:pPr>
              <w:pStyle w:val="Style3"/>
              <w:tabs>
                <w:tab w:val="left" w:pos="522"/>
              </w:tabs>
              <w:snapToGrid w:val="0"/>
              <w:spacing w:before="120" w:after="120"/>
              <w:ind w:left="284"/>
              <w:rPr>
                <w:b/>
                <w:sz w:val="26"/>
                <w:szCs w:val="26"/>
              </w:rPr>
            </w:pPr>
          </w:p>
        </w:tc>
        <w:tc>
          <w:tcPr>
            <w:tcW w:w="3542" w:type="pc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7CA8" w:rsidRPr="009E1198" w:rsidRDefault="00B47CA8" w:rsidP="002D53F8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b/>
                <w:sz w:val="26"/>
                <w:szCs w:val="26"/>
              </w:rPr>
            </w:pPr>
            <w:proofErr w:type="spellStart"/>
            <w:r w:rsidRPr="009E1198">
              <w:rPr>
                <w:b/>
                <w:sz w:val="26"/>
                <w:szCs w:val="26"/>
              </w:rPr>
              <w:t>Quản</w:t>
            </w:r>
            <w:proofErr w:type="spellEnd"/>
            <w:r w:rsidRPr="009E119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E1198">
              <w:rPr>
                <w:b/>
                <w:sz w:val="26"/>
                <w:szCs w:val="26"/>
              </w:rPr>
              <w:t>lý</w:t>
            </w:r>
            <w:proofErr w:type="spellEnd"/>
            <w:r w:rsidRPr="009E1198">
              <w:rPr>
                <w:b/>
                <w:sz w:val="26"/>
                <w:szCs w:val="26"/>
              </w:rPr>
              <w:t xml:space="preserve"> admin</w:t>
            </w:r>
          </w:p>
          <w:p w:rsidR="00B47CA8" w:rsidRDefault="00B47CA8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admin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  <w:p w:rsidR="00B47CA8" w:rsidRDefault="00B47CA8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admin</w:t>
            </w:r>
          </w:p>
          <w:p w:rsidR="00B47CA8" w:rsidRDefault="00B47CA8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</w:p>
          <w:p w:rsidR="00B47CA8" w:rsidRDefault="00B47CA8" w:rsidP="002D53F8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 w:val="26"/>
                <w:szCs w:val="26"/>
              </w:rPr>
            </w:pPr>
            <w:proofErr w:type="spellStart"/>
            <w:r w:rsidRPr="009E1198">
              <w:rPr>
                <w:b/>
                <w:sz w:val="26"/>
                <w:szCs w:val="26"/>
              </w:rPr>
              <w:t>Quả</w:t>
            </w:r>
            <w:r>
              <w:rPr>
                <w:b/>
                <w:sz w:val="26"/>
                <w:szCs w:val="26"/>
              </w:rPr>
              <w:t>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6E2373">
              <w:rPr>
                <w:b/>
                <w:sz w:val="26"/>
                <w:szCs w:val="26"/>
              </w:rPr>
              <w:t>dịch</w:t>
            </w:r>
            <w:proofErr w:type="spellEnd"/>
            <w:r w:rsidR="006E237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6E2373">
              <w:rPr>
                <w:b/>
                <w:sz w:val="26"/>
                <w:szCs w:val="26"/>
              </w:rPr>
              <w:t>vụ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  <w:p w:rsidR="00B47CA8" w:rsidRDefault="00B47CA8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E2373">
              <w:rPr>
                <w:sz w:val="26"/>
                <w:szCs w:val="26"/>
              </w:rPr>
              <w:t>dịch</w:t>
            </w:r>
            <w:proofErr w:type="spellEnd"/>
            <w:r w:rsidR="006E2373">
              <w:rPr>
                <w:sz w:val="26"/>
                <w:szCs w:val="26"/>
              </w:rPr>
              <w:t xml:space="preserve"> </w:t>
            </w:r>
            <w:proofErr w:type="spellStart"/>
            <w:r w:rsidR="006E2373">
              <w:rPr>
                <w:sz w:val="26"/>
                <w:szCs w:val="26"/>
              </w:rPr>
              <w:t>vụ</w:t>
            </w:r>
            <w:proofErr w:type="spellEnd"/>
          </w:p>
          <w:p w:rsidR="00B47CA8" w:rsidRDefault="00BA1648" w:rsidP="006E2373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Cho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 w:rsidR="00B47CA8">
              <w:rPr>
                <w:sz w:val="26"/>
                <w:szCs w:val="26"/>
              </w:rPr>
              <w:t xml:space="preserve"> </w:t>
            </w:r>
            <w:proofErr w:type="spellStart"/>
            <w:r w:rsidR="00B47CA8">
              <w:rPr>
                <w:sz w:val="26"/>
                <w:szCs w:val="26"/>
              </w:rPr>
              <w:t>điều</w:t>
            </w:r>
            <w:proofErr w:type="spellEnd"/>
            <w:r w:rsidR="00B47CA8">
              <w:rPr>
                <w:sz w:val="26"/>
                <w:szCs w:val="26"/>
              </w:rPr>
              <w:t xml:space="preserve"> </w:t>
            </w:r>
            <w:proofErr w:type="spellStart"/>
            <w:r w:rsidR="00B47CA8">
              <w:rPr>
                <w:sz w:val="26"/>
                <w:szCs w:val="26"/>
              </w:rPr>
              <w:t>chỉnh</w:t>
            </w:r>
            <w:proofErr w:type="spellEnd"/>
            <w:r w:rsidR="00B47CA8">
              <w:rPr>
                <w:sz w:val="26"/>
                <w:szCs w:val="26"/>
              </w:rPr>
              <w:t xml:space="preserve">, </w:t>
            </w:r>
            <w:proofErr w:type="spellStart"/>
            <w:r w:rsidR="00B47CA8">
              <w:rPr>
                <w:sz w:val="26"/>
                <w:szCs w:val="26"/>
              </w:rPr>
              <w:t>tạo</w:t>
            </w:r>
            <w:proofErr w:type="spellEnd"/>
            <w:r w:rsidR="00B47CA8">
              <w:rPr>
                <w:sz w:val="26"/>
                <w:szCs w:val="26"/>
              </w:rPr>
              <w:t xml:space="preserve"> </w:t>
            </w:r>
            <w:proofErr w:type="spellStart"/>
            <w:r w:rsidR="00B47CA8">
              <w:rPr>
                <w:sz w:val="26"/>
                <w:szCs w:val="26"/>
              </w:rPr>
              <w:t>mới</w:t>
            </w:r>
            <w:proofErr w:type="spellEnd"/>
            <w:r w:rsidR="00B47CA8">
              <w:rPr>
                <w:sz w:val="26"/>
                <w:szCs w:val="26"/>
              </w:rPr>
              <w:t xml:space="preserve"> </w:t>
            </w:r>
            <w:proofErr w:type="spellStart"/>
            <w:r w:rsidR="00B47CA8">
              <w:rPr>
                <w:sz w:val="26"/>
                <w:szCs w:val="26"/>
              </w:rPr>
              <w:t>hoặc</w:t>
            </w:r>
            <w:proofErr w:type="spellEnd"/>
            <w:r w:rsidR="00B47CA8">
              <w:rPr>
                <w:sz w:val="26"/>
                <w:szCs w:val="26"/>
              </w:rPr>
              <w:t xml:space="preserve"> </w:t>
            </w:r>
            <w:proofErr w:type="spellStart"/>
            <w:r w:rsidR="00B47CA8">
              <w:rPr>
                <w:sz w:val="26"/>
                <w:szCs w:val="26"/>
              </w:rPr>
              <w:t>xóa</w:t>
            </w:r>
            <w:proofErr w:type="spellEnd"/>
            <w:r w:rsidR="00B47CA8">
              <w:rPr>
                <w:sz w:val="26"/>
                <w:szCs w:val="26"/>
              </w:rPr>
              <w:t xml:space="preserve"> </w:t>
            </w:r>
            <w:proofErr w:type="spellStart"/>
            <w:r w:rsidR="006E2373">
              <w:rPr>
                <w:sz w:val="26"/>
                <w:szCs w:val="26"/>
              </w:rPr>
              <w:t>dịch</w:t>
            </w:r>
            <w:proofErr w:type="spellEnd"/>
            <w:r w:rsidR="006E2373">
              <w:rPr>
                <w:sz w:val="26"/>
                <w:szCs w:val="26"/>
              </w:rPr>
              <w:t xml:space="preserve"> </w:t>
            </w:r>
            <w:proofErr w:type="spellStart"/>
            <w:r w:rsidR="006E2373">
              <w:rPr>
                <w:sz w:val="26"/>
                <w:szCs w:val="26"/>
              </w:rPr>
              <w:t>vụ</w:t>
            </w:r>
            <w:proofErr w:type="spellEnd"/>
          </w:p>
          <w:p w:rsidR="00B47CA8" w:rsidRDefault="00B47CA8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</w:p>
          <w:p w:rsidR="00B47CA8" w:rsidRDefault="00B47CA8" w:rsidP="002D53F8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Quản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blog</w:t>
            </w:r>
          </w:p>
          <w:p w:rsidR="00B47CA8" w:rsidRDefault="00B47CA8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 w:rsidRPr="00911EB7">
              <w:rPr>
                <w:sz w:val="26"/>
                <w:szCs w:val="26"/>
              </w:rPr>
              <w:t xml:space="preserve">+ </w:t>
            </w:r>
            <w:proofErr w:type="spellStart"/>
            <w:r w:rsidRPr="00911EB7">
              <w:rPr>
                <w:sz w:val="26"/>
                <w:szCs w:val="26"/>
              </w:rPr>
              <w:t>Danh</w:t>
            </w:r>
            <w:proofErr w:type="spellEnd"/>
            <w:r w:rsidRPr="00911EB7">
              <w:rPr>
                <w:sz w:val="26"/>
                <w:szCs w:val="26"/>
              </w:rPr>
              <w:t xml:space="preserve"> </w:t>
            </w:r>
            <w:proofErr w:type="spellStart"/>
            <w:r w:rsidR="00BA1648">
              <w:rPr>
                <w:sz w:val="26"/>
                <w:szCs w:val="26"/>
              </w:rPr>
              <w:t>sách</w:t>
            </w:r>
            <w:proofErr w:type="spellEnd"/>
            <w:r w:rsidR="00BA1648">
              <w:rPr>
                <w:sz w:val="26"/>
                <w:szCs w:val="26"/>
              </w:rPr>
              <w:t xml:space="preserve"> blog</w:t>
            </w:r>
          </w:p>
          <w:p w:rsidR="00AA0577" w:rsidRDefault="00B47CA8" w:rsidP="00AA0577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Cho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</w:t>
            </w:r>
            <w:r w:rsidR="00BA1648">
              <w:rPr>
                <w:sz w:val="26"/>
                <w:szCs w:val="26"/>
              </w:rPr>
              <w:t>c</w:t>
            </w:r>
            <w:proofErr w:type="spellEnd"/>
            <w:r w:rsidR="00BA1648">
              <w:rPr>
                <w:sz w:val="26"/>
                <w:szCs w:val="26"/>
              </w:rPr>
              <w:t xml:space="preserve"> </w:t>
            </w:r>
            <w:proofErr w:type="spellStart"/>
            <w:r w:rsidR="00BA1648">
              <w:rPr>
                <w:sz w:val="26"/>
                <w:szCs w:val="26"/>
              </w:rPr>
              <w:t>xóa</w:t>
            </w:r>
            <w:proofErr w:type="spellEnd"/>
            <w:r w:rsidR="00BA1648">
              <w:rPr>
                <w:sz w:val="26"/>
                <w:szCs w:val="26"/>
              </w:rPr>
              <w:t xml:space="preserve"> blog</w:t>
            </w:r>
          </w:p>
          <w:p w:rsidR="00AA0577" w:rsidRDefault="00AA0577" w:rsidP="00AA0577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</w:p>
          <w:p w:rsidR="00AA0577" w:rsidRDefault="00AA0577" w:rsidP="00AA0577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Quản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câu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hỏi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thường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gặp</w:t>
            </w:r>
            <w:proofErr w:type="spellEnd"/>
          </w:p>
          <w:p w:rsidR="00AA0577" w:rsidRDefault="00AA0577" w:rsidP="00AA0577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 w:rsidRPr="00911EB7">
              <w:rPr>
                <w:sz w:val="26"/>
                <w:szCs w:val="26"/>
              </w:rPr>
              <w:t xml:space="preserve">+ </w:t>
            </w:r>
            <w:proofErr w:type="spellStart"/>
            <w:r w:rsidRPr="00911EB7">
              <w:rPr>
                <w:sz w:val="26"/>
                <w:szCs w:val="26"/>
              </w:rPr>
              <w:t>Danh</w:t>
            </w:r>
            <w:proofErr w:type="spellEnd"/>
            <w:r w:rsidRPr="00911EB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gặp</w:t>
            </w:r>
            <w:proofErr w:type="spellEnd"/>
          </w:p>
          <w:p w:rsidR="00B47CA8" w:rsidRDefault="00AA0577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Cho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gặp</w:t>
            </w:r>
            <w:proofErr w:type="spellEnd"/>
          </w:p>
          <w:p w:rsidR="00B47CA8" w:rsidRDefault="00B47CA8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</w:p>
          <w:p w:rsidR="00AA0577" w:rsidRDefault="00AA0577" w:rsidP="00AA0577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Quản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danh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sách</w:t>
            </w:r>
            <w:proofErr w:type="spellEnd"/>
            <w:r>
              <w:rPr>
                <w:b/>
                <w:sz w:val="26"/>
                <w:szCs w:val="26"/>
              </w:rPr>
              <w:t xml:space="preserve"> streamer</w:t>
            </w:r>
          </w:p>
          <w:p w:rsidR="00AA0577" w:rsidRDefault="00AA0577" w:rsidP="00AA0577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 w:rsidRPr="00911EB7">
              <w:rPr>
                <w:sz w:val="26"/>
                <w:szCs w:val="26"/>
              </w:rPr>
              <w:t xml:space="preserve">+ </w:t>
            </w:r>
            <w:proofErr w:type="spellStart"/>
            <w:r w:rsidRPr="00911EB7">
              <w:rPr>
                <w:sz w:val="26"/>
                <w:szCs w:val="26"/>
              </w:rPr>
              <w:t>Danh</w:t>
            </w:r>
            <w:proofErr w:type="spellEnd"/>
            <w:r w:rsidRPr="00911EB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121EC1">
              <w:rPr>
                <w:sz w:val="26"/>
                <w:szCs w:val="26"/>
              </w:rPr>
              <w:t>streamer</w:t>
            </w:r>
          </w:p>
          <w:p w:rsidR="009557A4" w:rsidRDefault="00AA0577" w:rsidP="009557A4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Cho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121EC1">
              <w:rPr>
                <w:sz w:val="26"/>
                <w:szCs w:val="26"/>
              </w:rPr>
              <w:t>streamer</w:t>
            </w:r>
            <w:r w:rsidR="009557A4">
              <w:rPr>
                <w:sz w:val="26"/>
                <w:szCs w:val="26"/>
              </w:rPr>
              <w:t xml:space="preserve"> </w:t>
            </w:r>
          </w:p>
          <w:p w:rsidR="009557A4" w:rsidRDefault="009557A4" w:rsidP="009557A4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</w:p>
          <w:p w:rsidR="009557A4" w:rsidRDefault="009557A4" w:rsidP="009557A4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Quản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danh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606FA">
              <w:rPr>
                <w:b/>
                <w:sz w:val="26"/>
                <w:szCs w:val="26"/>
              </w:rPr>
              <w:t>liên</w:t>
            </w:r>
            <w:proofErr w:type="spellEnd"/>
            <w:r w:rsidR="00E606F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606FA">
              <w:rPr>
                <w:b/>
                <w:sz w:val="26"/>
                <w:szCs w:val="26"/>
              </w:rPr>
              <w:t>hệ</w:t>
            </w:r>
            <w:proofErr w:type="spellEnd"/>
          </w:p>
          <w:p w:rsidR="009557A4" w:rsidRDefault="009557A4" w:rsidP="009557A4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 w:rsidRPr="00911EB7">
              <w:rPr>
                <w:sz w:val="26"/>
                <w:szCs w:val="26"/>
              </w:rPr>
              <w:lastRenderedPageBreak/>
              <w:t xml:space="preserve">+ </w:t>
            </w:r>
            <w:proofErr w:type="spellStart"/>
            <w:r w:rsidRPr="00911EB7">
              <w:rPr>
                <w:sz w:val="26"/>
                <w:szCs w:val="26"/>
              </w:rPr>
              <w:t>Danh</w:t>
            </w:r>
            <w:proofErr w:type="spellEnd"/>
            <w:r w:rsidRPr="00911EB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E606FA">
              <w:rPr>
                <w:sz w:val="26"/>
                <w:szCs w:val="26"/>
              </w:rPr>
              <w:t>liên</w:t>
            </w:r>
            <w:proofErr w:type="spellEnd"/>
            <w:r w:rsidR="00E606FA">
              <w:rPr>
                <w:sz w:val="26"/>
                <w:szCs w:val="26"/>
              </w:rPr>
              <w:t xml:space="preserve"> </w:t>
            </w:r>
            <w:proofErr w:type="spellStart"/>
            <w:r w:rsidR="00E606FA">
              <w:rPr>
                <w:sz w:val="26"/>
                <w:szCs w:val="26"/>
              </w:rPr>
              <w:t>hệ</w:t>
            </w:r>
            <w:proofErr w:type="spellEnd"/>
          </w:p>
          <w:p w:rsidR="00AA0577" w:rsidRPr="009557A4" w:rsidRDefault="009557A4" w:rsidP="009557A4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Cho </w:t>
            </w:r>
            <w:proofErr w:type="spellStart"/>
            <w:r w:rsidR="00E606FA">
              <w:rPr>
                <w:sz w:val="26"/>
                <w:szCs w:val="26"/>
              </w:rPr>
              <w:t>cập</w:t>
            </w:r>
            <w:proofErr w:type="spellEnd"/>
            <w:r w:rsidR="00E606FA">
              <w:rPr>
                <w:sz w:val="26"/>
                <w:szCs w:val="26"/>
              </w:rPr>
              <w:t xml:space="preserve"> </w:t>
            </w:r>
            <w:proofErr w:type="spellStart"/>
            <w:r w:rsidR="00E606FA">
              <w:rPr>
                <w:sz w:val="26"/>
                <w:szCs w:val="26"/>
              </w:rPr>
              <w:t>nhật</w:t>
            </w:r>
            <w:proofErr w:type="spellEnd"/>
            <w:r w:rsidR="00E606FA">
              <w:rPr>
                <w:sz w:val="26"/>
                <w:szCs w:val="26"/>
              </w:rPr>
              <w:t xml:space="preserve"> </w:t>
            </w:r>
            <w:proofErr w:type="spellStart"/>
            <w:r w:rsidR="00E606FA">
              <w:rPr>
                <w:sz w:val="26"/>
                <w:szCs w:val="26"/>
              </w:rPr>
              <w:t>trạng</w:t>
            </w:r>
            <w:proofErr w:type="spellEnd"/>
            <w:r w:rsidR="00E606FA">
              <w:rPr>
                <w:sz w:val="26"/>
                <w:szCs w:val="26"/>
              </w:rPr>
              <w:t xml:space="preserve"> </w:t>
            </w:r>
            <w:proofErr w:type="spellStart"/>
            <w:r w:rsidR="00E606FA">
              <w:rPr>
                <w:sz w:val="26"/>
                <w:szCs w:val="26"/>
              </w:rPr>
              <w:t>thái</w:t>
            </w:r>
            <w:proofErr w:type="spellEnd"/>
            <w:r w:rsidR="00E606FA">
              <w:rPr>
                <w:sz w:val="26"/>
                <w:szCs w:val="26"/>
              </w:rPr>
              <w:t xml:space="preserve"> </w:t>
            </w:r>
            <w:proofErr w:type="spellStart"/>
            <w:r w:rsidR="00E606FA">
              <w:rPr>
                <w:sz w:val="26"/>
                <w:szCs w:val="26"/>
              </w:rPr>
              <w:t>liên</w:t>
            </w:r>
            <w:proofErr w:type="spellEnd"/>
            <w:r w:rsidR="00E606FA">
              <w:rPr>
                <w:sz w:val="26"/>
                <w:szCs w:val="26"/>
              </w:rPr>
              <w:t xml:space="preserve"> </w:t>
            </w:r>
            <w:proofErr w:type="spellStart"/>
            <w:r w:rsidR="00E606FA">
              <w:rPr>
                <w:sz w:val="26"/>
                <w:szCs w:val="26"/>
              </w:rPr>
              <w:t>hệ</w:t>
            </w:r>
            <w:proofErr w:type="spellEnd"/>
          </w:p>
          <w:p w:rsidR="00AA0577" w:rsidRDefault="00AA0577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</w:p>
          <w:p w:rsidR="00B47CA8" w:rsidRPr="00685890" w:rsidRDefault="00B47CA8" w:rsidP="002D53F8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b/>
                <w:sz w:val="26"/>
                <w:szCs w:val="26"/>
              </w:rPr>
            </w:pPr>
            <w:proofErr w:type="spellStart"/>
            <w:r w:rsidRPr="00685890">
              <w:rPr>
                <w:b/>
                <w:sz w:val="26"/>
                <w:szCs w:val="26"/>
              </w:rPr>
              <w:t>Cài</w:t>
            </w:r>
            <w:proofErr w:type="spellEnd"/>
            <w:r w:rsidRPr="0068589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85890">
              <w:rPr>
                <w:b/>
                <w:sz w:val="26"/>
                <w:szCs w:val="26"/>
              </w:rPr>
              <w:t>đặt</w:t>
            </w:r>
            <w:proofErr w:type="spellEnd"/>
            <w:r w:rsidRPr="00685890">
              <w:rPr>
                <w:b/>
                <w:sz w:val="26"/>
                <w:szCs w:val="26"/>
              </w:rPr>
              <w:t xml:space="preserve">: </w:t>
            </w:r>
          </w:p>
          <w:p w:rsidR="00B47CA8" w:rsidRDefault="00B47CA8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Cho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SEO (logo,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favico</w:t>
            </w:r>
            <w:proofErr w:type="spellEnd"/>
            <w:r>
              <w:rPr>
                <w:sz w:val="26"/>
                <w:szCs w:val="26"/>
              </w:rPr>
              <w:t>, …)</w:t>
            </w:r>
          </w:p>
          <w:p w:rsidR="00B47CA8" w:rsidRDefault="00B47CA8" w:rsidP="00AB3E95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</w:p>
          <w:p w:rsidR="00B47CA8" w:rsidRDefault="00B47CA8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  <w:p w:rsidR="00FE77D3" w:rsidRDefault="00FE77D3" w:rsidP="002D53F8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ty</w:t>
            </w:r>
          </w:p>
          <w:p w:rsidR="00B47CA8" w:rsidRPr="000D5850" w:rsidRDefault="00B47CA8" w:rsidP="00AB3E95">
            <w:pPr>
              <w:pStyle w:val="ListParagraph"/>
              <w:spacing w:line="30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7CA8" w:rsidRDefault="007F1445" w:rsidP="002D53F8">
            <w:pPr>
              <w:tabs>
                <w:tab w:val="left" w:pos="510"/>
                <w:tab w:val="center" w:pos="1060"/>
                <w:tab w:val="right" w:pos="2120"/>
              </w:tabs>
              <w:spacing w:before="60" w:line="30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</w:t>
            </w:r>
            <w:r w:rsidR="00B47CA8">
              <w:rPr>
                <w:b/>
                <w:sz w:val="26"/>
                <w:szCs w:val="26"/>
              </w:rPr>
              <w:t>,000,000</w:t>
            </w:r>
          </w:p>
        </w:tc>
      </w:tr>
      <w:tr w:rsidR="00B47CA8" w:rsidTr="002D53F8">
        <w:trPr>
          <w:trHeight w:val="265"/>
          <w:jc w:val="center"/>
        </w:trPr>
        <w:tc>
          <w:tcPr>
            <w:tcW w:w="33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47CA8" w:rsidRPr="009C5397" w:rsidRDefault="00B47CA8" w:rsidP="002D53F8">
            <w:pPr>
              <w:pStyle w:val="Style3"/>
              <w:snapToGrid w:val="0"/>
              <w:spacing w:line="300" w:lineRule="auto"/>
              <w:rPr>
                <w:sz w:val="26"/>
                <w:szCs w:val="26"/>
              </w:rPr>
            </w:pPr>
          </w:p>
        </w:tc>
        <w:tc>
          <w:tcPr>
            <w:tcW w:w="3542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47CA8" w:rsidRPr="009C5397" w:rsidRDefault="00B47CA8" w:rsidP="002D53F8">
            <w:pPr>
              <w:pStyle w:val="Style42"/>
              <w:numPr>
                <w:ilvl w:val="0"/>
                <w:numId w:val="0"/>
              </w:numPr>
              <w:spacing w:line="300" w:lineRule="auto"/>
              <w:jc w:val="right"/>
              <w:rPr>
                <w:sz w:val="26"/>
                <w:szCs w:val="26"/>
              </w:rPr>
            </w:pPr>
            <w:r w:rsidRPr="009C5397">
              <w:rPr>
                <w:b/>
                <w:sz w:val="26"/>
                <w:szCs w:val="26"/>
                <w:lang w:val="vi-VN"/>
              </w:rPr>
              <w:t>Tổng cộng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47CA8" w:rsidRPr="00EB4768" w:rsidRDefault="007F1445" w:rsidP="002D53F8">
            <w:pPr>
              <w:spacing w:before="120" w:line="30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B47CA8" w:rsidRPr="00EB4768">
              <w:rPr>
                <w:b/>
                <w:sz w:val="26"/>
                <w:szCs w:val="26"/>
              </w:rPr>
              <w:t>,000,000</w:t>
            </w:r>
          </w:p>
        </w:tc>
      </w:tr>
    </w:tbl>
    <w:p w:rsidR="00B47CA8" w:rsidRPr="00EC1AB7" w:rsidRDefault="00B47CA8" w:rsidP="00B47C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80"/>
        </w:tabs>
        <w:spacing w:before="240" w:after="240" w:line="276" w:lineRule="auto"/>
        <w:rPr>
          <w:i/>
        </w:rPr>
      </w:pPr>
      <w:r>
        <w:rPr>
          <w:b/>
          <w:i/>
          <w:sz w:val="26"/>
          <w:szCs w:val="26"/>
          <w:lang w:val="vi-VN"/>
        </w:rPr>
        <w:tab/>
        <w:t>Bằng chữ:</w:t>
      </w:r>
      <w:r>
        <w:rPr>
          <w:b/>
          <w:i/>
          <w:sz w:val="26"/>
          <w:szCs w:val="26"/>
          <w:lang w:val="en-GB"/>
        </w:rPr>
        <w:t xml:space="preserve"> </w:t>
      </w:r>
      <w:proofErr w:type="spellStart"/>
      <w:r w:rsidR="007F1445">
        <w:rPr>
          <w:b/>
          <w:i/>
          <w:sz w:val="26"/>
          <w:szCs w:val="26"/>
        </w:rPr>
        <w:t>Bảy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triệu</w:t>
      </w:r>
      <w:proofErr w:type="spellEnd"/>
      <w:r>
        <w:rPr>
          <w:b/>
          <w:i/>
          <w:sz w:val="26"/>
          <w:szCs w:val="26"/>
          <w:lang w:val="vi-VN"/>
        </w:rPr>
        <w:t xml:space="preserve"> đồng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chẵn</w:t>
      </w:r>
      <w:proofErr w:type="spellEnd"/>
    </w:p>
    <w:p w:rsidR="00B47CA8" w:rsidRDefault="00B47CA8" w:rsidP="00B47CA8">
      <w:pPr>
        <w:pStyle w:val="BodyTextIndent"/>
        <w:spacing w:before="60" w:line="276" w:lineRule="auto"/>
        <w:jc w:val="left"/>
        <w:rPr>
          <w:sz w:val="10"/>
          <w:szCs w:val="26"/>
          <w:lang w:val="vi-VN"/>
        </w:rPr>
      </w:pPr>
    </w:p>
    <w:p w:rsidR="00B47CA8" w:rsidRDefault="00B47CA8" w:rsidP="00B47CA8">
      <w:pPr>
        <w:pStyle w:val="Muc"/>
        <w:numPr>
          <w:ilvl w:val="0"/>
          <w:numId w:val="3"/>
        </w:numPr>
        <w:tabs>
          <w:tab w:val="left" w:pos="1440"/>
        </w:tabs>
        <w:spacing w:before="60" w:line="276" w:lineRule="auto"/>
        <w:rPr>
          <w:lang w:val="vi-VN"/>
        </w:rPr>
      </w:pPr>
      <w:r>
        <w:rPr>
          <w:i/>
          <w:lang w:val="vi-VN"/>
        </w:rPr>
        <w:t>Thời gian thực hiện</w:t>
      </w:r>
    </w:p>
    <w:p w:rsidR="00B47CA8" w:rsidRDefault="00B47CA8" w:rsidP="00B47CA8">
      <w:pPr>
        <w:pStyle w:val="BodyTextIndent"/>
        <w:numPr>
          <w:ilvl w:val="1"/>
          <w:numId w:val="5"/>
        </w:numPr>
        <w:tabs>
          <w:tab w:val="left" w:pos="1482"/>
        </w:tabs>
        <w:spacing w:before="120" w:after="120" w:line="276" w:lineRule="auto"/>
        <w:ind w:left="1434" w:hanging="357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Tổng thời gian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  <w:lang w:val="vi-VN"/>
        </w:rPr>
        <w:t xml:space="preserve">: </w:t>
      </w:r>
      <w:r w:rsidR="007F1445">
        <w:rPr>
          <w:sz w:val="26"/>
          <w:szCs w:val="26"/>
          <w:lang w:val="en-GB"/>
        </w:rPr>
        <w:t>7</w:t>
      </w:r>
      <w:r>
        <w:rPr>
          <w:sz w:val="26"/>
          <w:szCs w:val="26"/>
          <w:lang w:val="vi-VN"/>
        </w:rPr>
        <w:t xml:space="preserve"> </w:t>
      </w:r>
      <w:r w:rsidRPr="001D6C25">
        <w:rPr>
          <w:sz w:val="26"/>
          <w:szCs w:val="26"/>
          <w:lang w:val="vi-VN"/>
        </w:rPr>
        <w:t>ngày</w:t>
      </w:r>
      <w:r>
        <w:rPr>
          <w:sz w:val="26"/>
          <w:szCs w:val="26"/>
        </w:rPr>
        <w:t xml:space="preserve"> kể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</w:p>
    <w:p w:rsidR="00B47CA8" w:rsidRDefault="00B47CA8" w:rsidP="00B47CA8">
      <w:pPr>
        <w:pStyle w:val="BodyTextIndent"/>
        <w:numPr>
          <w:ilvl w:val="1"/>
          <w:numId w:val="5"/>
        </w:numPr>
        <w:tabs>
          <w:tab w:val="left" w:pos="1482"/>
        </w:tabs>
        <w:spacing w:before="120" w:after="120" w:line="276" w:lineRule="auto"/>
        <w:ind w:left="1434" w:hanging="357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Ngày bắt đầu thực hiện: </w:t>
      </w:r>
      <w:r w:rsidR="007F1445">
        <w:rPr>
          <w:i/>
          <w:color w:val="FF0000"/>
          <w:sz w:val="26"/>
          <w:szCs w:val="26"/>
        </w:rPr>
        <w:t>09/09</w:t>
      </w:r>
      <w:r>
        <w:rPr>
          <w:i/>
          <w:color w:val="FF0000"/>
          <w:sz w:val="26"/>
          <w:szCs w:val="26"/>
        </w:rPr>
        <w:t>/2024</w:t>
      </w:r>
      <w:r w:rsidRPr="001F50CA">
        <w:rPr>
          <w:i/>
          <w:color w:val="FF0000"/>
          <w:sz w:val="26"/>
          <w:szCs w:val="26"/>
        </w:rPr>
        <w:t xml:space="preserve"> (</w:t>
      </w:r>
      <w:proofErr w:type="spellStart"/>
      <w:r w:rsidRPr="001F50CA">
        <w:rPr>
          <w:i/>
          <w:color w:val="FF0000"/>
          <w:sz w:val="26"/>
          <w:szCs w:val="26"/>
        </w:rPr>
        <w:t>dự</w:t>
      </w:r>
      <w:proofErr w:type="spellEnd"/>
      <w:r w:rsidRPr="001F50CA">
        <w:rPr>
          <w:i/>
          <w:color w:val="FF0000"/>
          <w:sz w:val="26"/>
          <w:szCs w:val="26"/>
        </w:rPr>
        <w:t xml:space="preserve"> </w:t>
      </w:r>
      <w:proofErr w:type="spellStart"/>
      <w:r w:rsidRPr="001F50CA">
        <w:rPr>
          <w:i/>
          <w:color w:val="FF0000"/>
          <w:sz w:val="26"/>
          <w:szCs w:val="26"/>
        </w:rPr>
        <w:t>kiến</w:t>
      </w:r>
      <w:proofErr w:type="spellEnd"/>
      <w:r w:rsidRPr="001F50CA">
        <w:rPr>
          <w:i/>
          <w:color w:val="FF0000"/>
          <w:sz w:val="26"/>
          <w:szCs w:val="26"/>
        </w:rPr>
        <w:t>)</w:t>
      </w:r>
    </w:p>
    <w:p w:rsidR="00B47CA8" w:rsidRDefault="00B47CA8" w:rsidP="00B47CA8">
      <w:pPr>
        <w:pStyle w:val="BodyTextIndent"/>
        <w:numPr>
          <w:ilvl w:val="1"/>
          <w:numId w:val="5"/>
        </w:numPr>
        <w:tabs>
          <w:tab w:val="left" w:pos="1482"/>
        </w:tabs>
        <w:spacing w:before="120" w:after="120" w:line="276" w:lineRule="auto"/>
        <w:ind w:left="1434" w:hanging="357"/>
        <w:jc w:val="left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Trong đó kế hoạch thực hiện chi tiết như sau: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7087"/>
        <w:gridCol w:w="2268"/>
      </w:tblGrid>
      <w:tr w:rsidR="00B47CA8" w:rsidTr="002D53F8">
        <w:trPr>
          <w:trHeight w:val="386"/>
        </w:trPr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B47CA8" w:rsidRDefault="00B47CA8" w:rsidP="002D53F8">
            <w:pPr>
              <w:pStyle w:val="BodyText"/>
              <w:spacing w:before="60" w:line="276" w:lineRule="auto"/>
              <w:jc w:val="center"/>
            </w:pPr>
            <w:r>
              <w:rPr>
                <w:b/>
                <w:sz w:val="26"/>
                <w:szCs w:val="26"/>
                <w:lang w:val="vi-VN"/>
              </w:rPr>
              <w:t>Nội dung công việc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3F3F3"/>
            <w:vAlign w:val="center"/>
          </w:tcPr>
          <w:p w:rsidR="00B47CA8" w:rsidRDefault="00B47CA8" w:rsidP="002D53F8">
            <w:pPr>
              <w:pStyle w:val="BodyText"/>
              <w:spacing w:before="60" w:line="276" w:lineRule="auto"/>
              <w:jc w:val="center"/>
            </w:pPr>
            <w:r>
              <w:rPr>
                <w:b/>
                <w:sz w:val="26"/>
                <w:szCs w:val="26"/>
                <w:lang w:val="vi-VN"/>
              </w:rPr>
              <w:t>Thời gian (</w:t>
            </w: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  <w:lang w:val="vi-VN"/>
              </w:rPr>
              <w:t>)</w:t>
            </w:r>
          </w:p>
        </w:tc>
      </w:tr>
      <w:tr w:rsidR="00B47CA8" w:rsidTr="002D53F8">
        <w:trPr>
          <w:trHeight w:val="386"/>
        </w:trPr>
        <w:tc>
          <w:tcPr>
            <w:tcW w:w="7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B47CA8" w:rsidRDefault="00B47CA8" w:rsidP="002D53F8">
            <w:pPr>
              <w:pStyle w:val="BodyText"/>
              <w:spacing w:before="60" w:line="276" w:lineRule="auto"/>
            </w:pPr>
            <w:r>
              <w:rPr>
                <w:sz w:val="26"/>
                <w:szCs w:val="26"/>
                <w:lang w:val="vi-VN"/>
              </w:rPr>
              <w:t>Khảo sát và thu thập thông tin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47CA8" w:rsidRDefault="00B47CA8" w:rsidP="002D53F8">
            <w:pPr>
              <w:pStyle w:val="BodyText"/>
              <w:spacing w:before="60" w:line="276" w:lineRule="auto"/>
              <w:jc w:val="right"/>
            </w:pPr>
            <w:r>
              <w:t>1</w:t>
            </w:r>
          </w:p>
        </w:tc>
      </w:tr>
      <w:tr w:rsidR="00B47CA8" w:rsidTr="002D53F8">
        <w:trPr>
          <w:trHeight w:val="386"/>
        </w:trPr>
        <w:tc>
          <w:tcPr>
            <w:tcW w:w="7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B47CA8" w:rsidRPr="00930A07" w:rsidRDefault="00B47CA8" w:rsidP="002D53F8">
            <w:pPr>
              <w:pStyle w:val="BodyText"/>
              <w:spacing w:before="60" w:line="276" w:lineRule="auto"/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47CA8" w:rsidRDefault="007F1445" w:rsidP="002D53F8">
            <w:pPr>
              <w:pStyle w:val="BodyText"/>
              <w:spacing w:before="60" w:line="276" w:lineRule="auto"/>
              <w:jc w:val="right"/>
            </w:pPr>
            <w:r>
              <w:rPr>
                <w:sz w:val="26"/>
                <w:szCs w:val="26"/>
              </w:rPr>
              <w:t>3</w:t>
            </w:r>
          </w:p>
        </w:tc>
      </w:tr>
      <w:tr w:rsidR="00B47CA8" w:rsidTr="002D53F8">
        <w:trPr>
          <w:trHeight w:val="386"/>
        </w:trPr>
        <w:tc>
          <w:tcPr>
            <w:tcW w:w="7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B47CA8" w:rsidRDefault="00B47CA8" w:rsidP="002D53F8">
            <w:pPr>
              <w:pStyle w:val="BodyText"/>
              <w:spacing w:before="6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47CA8" w:rsidRDefault="00B47CA8" w:rsidP="002D53F8">
            <w:pPr>
              <w:pStyle w:val="BodyText"/>
              <w:spacing w:before="60"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B47CA8" w:rsidTr="002D53F8">
        <w:trPr>
          <w:trHeight w:val="386"/>
        </w:trPr>
        <w:tc>
          <w:tcPr>
            <w:tcW w:w="7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B47CA8" w:rsidRDefault="00B47CA8" w:rsidP="002D53F8">
            <w:pPr>
              <w:pStyle w:val="BodyText"/>
              <w:spacing w:before="60" w:line="276" w:lineRule="auto"/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47CA8" w:rsidRDefault="00B47CA8" w:rsidP="002D53F8">
            <w:pPr>
              <w:pStyle w:val="BodyText"/>
              <w:spacing w:before="60" w:line="276" w:lineRule="auto"/>
              <w:jc w:val="right"/>
            </w:pPr>
            <w:r>
              <w:t>1</w:t>
            </w:r>
          </w:p>
        </w:tc>
      </w:tr>
      <w:tr w:rsidR="00B47CA8" w:rsidTr="002D53F8">
        <w:trPr>
          <w:trHeight w:val="386"/>
        </w:trPr>
        <w:tc>
          <w:tcPr>
            <w:tcW w:w="70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47CA8" w:rsidRDefault="00B47CA8" w:rsidP="002D53F8">
            <w:pPr>
              <w:pStyle w:val="BodyText"/>
              <w:spacing w:before="60" w:line="276" w:lineRule="auto"/>
              <w:jc w:val="right"/>
            </w:pPr>
            <w:r>
              <w:rPr>
                <w:b/>
                <w:i/>
                <w:iCs/>
                <w:sz w:val="26"/>
                <w:szCs w:val="26"/>
                <w:lang w:val="vi-VN"/>
              </w:rPr>
              <w:t>Tổng thời gian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47CA8" w:rsidRDefault="007F1445" w:rsidP="002D53F8">
            <w:pPr>
              <w:pStyle w:val="BodyText"/>
              <w:spacing w:before="60" w:line="276" w:lineRule="auto"/>
              <w:jc w:val="right"/>
            </w:pPr>
            <w:r>
              <w:rPr>
                <w:b/>
                <w:sz w:val="26"/>
                <w:szCs w:val="26"/>
              </w:rPr>
              <w:t>7</w:t>
            </w:r>
          </w:p>
        </w:tc>
      </w:tr>
    </w:tbl>
    <w:p w:rsidR="00B47CA8" w:rsidRDefault="00B47CA8" w:rsidP="00B47CA8">
      <w:pPr>
        <w:pStyle w:val="Muc"/>
        <w:numPr>
          <w:ilvl w:val="0"/>
          <w:numId w:val="3"/>
        </w:numPr>
        <w:tabs>
          <w:tab w:val="left" w:pos="1440"/>
        </w:tabs>
        <w:spacing w:before="480" w:line="276" w:lineRule="auto"/>
        <w:jc w:val="both"/>
        <w:rPr>
          <w:lang w:val="vi-VN"/>
        </w:rPr>
      </w:pPr>
      <w:r>
        <w:rPr>
          <w:i/>
          <w:lang w:val="vi-VN"/>
        </w:rPr>
        <w:t>Chính sách hỗ trợ, bảo hành, bảo trì</w:t>
      </w:r>
    </w:p>
    <w:p w:rsidR="00B47CA8" w:rsidRDefault="00B47CA8" w:rsidP="00B47CA8">
      <w:pPr>
        <w:pStyle w:val="Muc"/>
        <w:numPr>
          <w:ilvl w:val="0"/>
          <w:numId w:val="6"/>
        </w:numPr>
        <w:tabs>
          <w:tab w:val="left" w:pos="1440"/>
        </w:tabs>
        <w:spacing w:before="60" w:line="276" w:lineRule="auto"/>
        <w:jc w:val="both"/>
        <w:rPr>
          <w:lang w:val="vi-VN"/>
        </w:rPr>
      </w:pPr>
      <w:r>
        <w:rPr>
          <w:lang w:val="vi-VN"/>
        </w:rPr>
        <w:t xml:space="preserve">Bảo hành: </w:t>
      </w:r>
      <w:r w:rsidR="00804E2A">
        <w:rPr>
          <w:b w:val="0"/>
        </w:rPr>
        <w:t xml:space="preserve">3 </w:t>
      </w:r>
      <w:proofErr w:type="spellStart"/>
      <w:r w:rsidR="00804E2A">
        <w:rPr>
          <w:b w:val="0"/>
        </w:rPr>
        <w:t>tháng</w:t>
      </w:r>
      <w:proofErr w:type="spellEnd"/>
      <w:r>
        <w:rPr>
          <w:b w:val="0"/>
          <w:lang w:val="vi-VN"/>
        </w:rPr>
        <w:t xml:space="preserve"> (</w:t>
      </w:r>
      <w:r w:rsidRPr="000D5125">
        <w:rPr>
          <w:b w:val="0"/>
          <w:i/>
          <w:lang w:val="vi-VN"/>
        </w:rPr>
        <w:t xml:space="preserve">Toàn bộ </w:t>
      </w:r>
      <w:proofErr w:type="spellStart"/>
      <w:r>
        <w:rPr>
          <w:b w:val="0"/>
          <w:i/>
        </w:rPr>
        <w:t>các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chức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năng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đã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nêu</w:t>
      </w:r>
      <w:proofErr w:type="spellEnd"/>
      <w:r>
        <w:rPr>
          <w:b w:val="0"/>
          <w:i/>
        </w:rPr>
        <w:t xml:space="preserve"> ở </w:t>
      </w:r>
      <w:proofErr w:type="spellStart"/>
      <w:r>
        <w:rPr>
          <w:b w:val="0"/>
          <w:i/>
        </w:rPr>
        <w:t>mục</w:t>
      </w:r>
      <w:proofErr w:type="spellEnd"/>
      <w:r>
        <w:rPr>
          <w:b w:val="0"/>
          <w:i/>
        </w:rPr>
        <w:t xml:space="preserve"> 1</w:t>
      </w:r>
      <w:r w:rsidRPr="000D5125">
        <w:rPr>
          <w:b w:val="0"/>
          <w:i/>
          <w:lang w:val="vi-VN"/>
        </w:rPr>
        <w:t xml:space="preserve">, không bao gồm việc thay đổi giao diện </w:t>
      </w:r>
      <w:proofErr w:type="spellStart"/>
      <w:r w:rsidRPr="00122490">
        <w:rPr>
          <w:b w:val="0"/>
          <w:i/>
        </w:rPr>
        <w:t>và</w:t>
      </w:r>
      <w:proofErr w:type="spellEnd"/>
      <w:r w:rsidRPr="00122490">
        <w:rPr>
          <w:b w:val="0"/>
          <w:i/>
        </w:rPr>
        <w:t xml:space="preserve"> </w:t>
      </w:r>
      <w:proofErr w:type="spellStart"/>
      <w:r w:rsidRPr="00122490">
        <w:rPr>
          <w:b w:val="0"/>
          <w:i/>
        </w:rPr>
        <w:t>các</w:t>
      </w:r>
      <w:proofErr w:type="spellEnd"/>
      <w:r w:rsidRPr="00122490">
        <w:rPr>
          <w:b w:val="0"/>
          <w:i/>
        </w:rPr>
        <w:t xml:space="preserve"> </w:t>
      </w:r>
      <w:proofErr w:type="spellStart"/>
      <w:r w:rsidRPr="00122490">
        <w:rPr>
          <w:b w:val="0"/>
          <w:i/>
        </w:rPr>
        <w:t>tính</w:t>
      </w:r>
      <w:proofErr w:type="spellEnd"/>
      <w:r w:rsidRPr="00122490">
        <w:rPr>
          <w:b w:val="0"/>
          <w:i/>
        </w:rPr>
        <w:t xml:space="preserve"> </w:t>
      </w:r>
      <w:proofErr w:type="spellStart"/>
      <w:r w:rsidRPr="00122490">
        <w:rPr>
          <w:b w:val="0"/>
          <w:i/>
        </w:rPr>
        <w:t>năng</w:t>
      </w:r>
      <w:proofErr w:type="spellEnd"/>
      <w:r w:rsidRPr="00122490">
        <w:rPr>
          <w:b w:val="0"/>
          <w:i/>
        </w:rPr>
        <w:t xml:space="preserve"> </w:t>
      </w:r>
      <w:proofErr w:type="spellStart"/>
      <w:r>
        <w:rPr>
          <w:b w:val="0"/>
          <w:i/>
        </w:rPr>
        <w:t>phát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sinh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thêm</w:t>
      </w:r>
      <w:proofErr w:type="spellEnd"/>
      <w:r>
        <w:rPr>
          <w:b w:val="0"/>
          <w:lang w:val="vi-VN"/>
        </w:rPr>
        <w:t>)</w:t>
      </w:r>
    </w:p>
    <w:p w:rsidR="00B47CA8" w:rsidRDefault="00B47CA8" w:rsidP="00B47CA8">
      <w:pPr>
        <w:pStyle w:val="Muc"/>
        <w:numPr>
          <w:ilvl w:val="0"/>
          <w:numId w:val="6"/>
        </w:numPr>
        <w:tabs>
          <w:tab w:val="left" w:pos="1440"/>
        </w:tabs>
        <w:spacing w:before="60" w:line="276" w:lineRule="auto"/>
        <w:jc w:val="both"/>
        <w:rPr>
          <w:i/>
          <w:lang w:val="vi-VN"/>
        </w:rPr>
      </w:pPr>
      <w:r>
        <w:rPr>
          <w:lang w:val="vi-VN"/>
        </w:rPr>
        <w:t xml:space="preserve">Hình thức hỗ trợ: </w:t>
      </w:r>
      <w:r>
        <w:rPr>
          <w:b w:val="0"/>
          <w:lang w:val="vi-VN"/>
        </w:rPr>
        <w:t xml:space="preserve">qua điện thoại, email, </w:t>
      </w:r>
      <w:r>
        <w:rPr>
          <w:b w:val="0"/>
        </w:rPr>
        <w:t>telegram</w:t>
      </w:r>
    </w:p>
    <w:p w:rsidR="00B47CA8" w:rsidRDefault="00B47CA8" w:rsidP="00B47CA8">
      <w:pPr>
        <w:pStyle w:val="Muc"/>
        <w:numPr>
          <w:ilvl w:val="0"/>
          <w:numId w:val="3"/>
        </w:numPr>
        <w:tabs>
          <w:tab w:val="left" w:pos="1440"/>
        </w:tabs>
        <w:spacing w:before="60" w:line="276" w:lineRule="auto"/>
        <w:jc w:val="both"/>
        <w:rPr>
          <w:lang w:val="vi-VN"/>
        </w:rPr>
      </w:pPr>
      <w:r>
        <w:rPr>
          <w:i/>
          <w:lang w:val="vi-VN"/>
        </w:rPr>
        <w:t>Giá trị thực hiện</w:t>
      </w:r>
    </w:p>
    <w:p w:rsidR="00B47CA8" w:rsidRDefault="00B47CA8" w:rsidP="00B47CA8">
      <w:pPr>
        <w:pStyle w:val="Muc"/>
        <w:numPr>
          <w:ilvl w:val="0"/>
          <w:numId w:val="4"/>
        </w:numPr>
        <w:tabs>
          <w:tab w:val="left" w:pos="1440"/>
        </w:tabs>
        <w:spacing w:before="60" w:line="276" w:lineRule="auto"/>
        <w:jc w:val="both"/>
        <w:rPr>
          <w:b w:val="0"/>
          <w:lang w:val="vi-VN"/>
        </w:rPr>
      </w:pPr>
      <w:r>
        <w:rPr>
          <w:lang w:val="vi-VN"/>
        </w:rPr>
        <w:t>Giá trị:</w:t>
      </w:r>
      <w:r>
        <w:t xml:space="preserve"> </w:t>
      </w:r>
      <w:r w:rsidR="00804E2A">
        <w:t>7</w:t>
      </w:r>
      <w:r>
        <w:rPr>
          <w:lang w:val="vi-VN"/>
        </w:rPr>
        <w:t>,</w:t>
      </w:r>
      <w:r>
        <w:t>00</w:t>
      </w:r>
      <w:r>
        <w:rPr>
          <w:lang w:val="vi-VN"/>
        </w:rPr>
        <w:t>0,000</w:t>
      </w:r>
      <w:r>
        <w:t xml:space="preserve"> đ </w:t>
      </w:r>
      <w:r>
        <w:rPr>
          <w:i/>
          <w:lang w:val="vi-VN"/>
        </w:rPr>
        <w:t xml:space="preserve">(Bằng chữ: </w:t>
      </w:r>
      <w:proofErr w:type="spellStart"/>
      <w:r w:rsidR="00804E2A">
        <w:rPr>
          <w:i/>
        </w:rPr>
        <w:t>Bảy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triệu</w:t>
      </w:r>
      <w:proofErr w:type="spellEnd"/>
      <w:r>
        <w:rPr>
          <w:i/>
          <w:lang w:val="vi-VN"/>
        </w:rPr>
        <w:t xml:space="preserve"> đồn</w:t>
      </w:r>
      <w:r>
        <w:rPr>
          <w:i/>
        </w:rPr>
        <w:t xml:space="preserve">g </w:t>
      </w:r>
      <w:proofErr w:type="spellStart"/>
      <w:r>
        <w:rPr>
          <w:i/>
        </w:rPr>
        <w:t>chẵn</w:t>
      </w:r>
      <w:proofErr w:type="spellEnd"/>
      <w:r>
        <w:rPr>
          <w:i/>
          <w:lang w:val="vi-VN"/>
        </w:rPr>
        <w:t>)</w:t>
      </w:r>
    </w:p>
    <w:p w:rsidR="00B47CA8" w:rsidRPr="00EB279E" w:rsidRDefault="00B47CA8" w:rsidP="00B47CA8">
      <w:pPr>
        <w:pStyle w:val="Muc"/>
        <w:numPr>
          <w:ilvl w:val="0"/>
          <w:numId w:val="0"/>
        </w:numPr>
        <w:tabs>
          <w:tab w:val="left" w:pos="1440"/>
        </w:tabs>
        <w:spacing w:before="60" w:line="276" w:lineRule="auto"/>
        <w:ind w:left="720" w:hanging="360"/>
        <w:jc w:val="both"/>
        <w:rPr>
          <w:b w:val="0"/>
        </w:rPr>
      </w:pPr>
      <w:r>
        <w:rPr>
          <w:b w:val="0"/>
          <w:lang w:val="vi-VN"/>
        </w:rPr>
        <w:tab/>
      </w:r>
      <w:r>
        <w:rPr>
          <w:b w:val="0"/>
          <w:lang w:val="vi-VN"/>
        </w:rPr>
        <w:tab/>
        <w:t>- Bao gồm: chi phí phân tích</w:t>
      </w:r>
      <w:r>
        <w:rPr>
          <w:b w:val="0"/>
        </w:rPr>
        <w:t>,</w:t>
      </w:r>
      <w:r>
        <w:rPr>
          <w:b w:val="0"/>
          <w:lang w:val="vi-VN"/>
        </w:rPr>
        <w:t xml:space="preserve"> thiết kế</w:t>
      </w:r>
      <w:r>
        <w:rPr>
          <w:b w:val="0"/>
        </w:rPr>
        <w:t xml:space="preserve">, </w:t>
      </w:r>
      <w:r>
        <w:rPr>
          <w:b w:val="0"/>
          <w:lang w:val="vi-VN"/>
        </w:rPr>
        <w:t xml:space="preserve">lập trình, cài đặt, hướng dẫn sử dụng và bảo hành </w:t>
      </w:r>
      <w:r>
        <w:rPr>
          <w:b w:val="0"/>
          <w:lang w:val="en-GB"/>
        </w:rPr>
        <w:t xml:space="preserve">hệ </w:t>
      </w:r>
      <w:proofErr w:type="spellStart"/>
      <w:r>
        <w:rPr>
          <w:b w:val="0"/>
          <w:lang w:val="en-GB"/>
        </w:rPr>
        <w:t>thống</w:t>
      </w:r>
      <w:proofErr w:type="spellEnd"/>
      <w:r>
        <w:rPr>
          <w:b w:val="0"/>
          <w:lang w:val="en-GB"/>
        </w:rPr>
        <w:t xml:space="preserve"> </w:t>
      </w:r>
      <w:r>
        <w:rPr>
          <w:b w:val="0"/>
          <w:lang w:val="vi-VN"/>
        </w:rPr>
        <w:t xml:space="preserve">trong </w:t>
      </w:r>
      <w:r w:rsidR="00C44B42">
        <w:rPr>
          <w:b w:val="0"/>
        </w:rPr>
        <w:t xml:space="preserve">3 </w:t>
      </w:r>
      <w:proofErr w:type="spellStart"/>
      <w:r w:rsidR="00C44B42">
        <w:rPr>
          <w:b w:val="0"/>
        </w:rPr>
        <w:t>tháng</w:t>
      </w:r>
      <w:proofErr w:type="spellEnd"/>
      <w:r>
        <w:rPr>
          <w:b w:val="0"/>
        </w:rPr>
        <w:t xml:space="preserve">, source code. </w:t>
      </w:r>
      <w:proofErr w:type="spellStart"/>
      <w:r>
        <w:rPr>
          <w:b w:val="0"/>
        </w:rPr>
        <w:t>Hỗ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lên</w:t>
      </w:r>
      <w:proofErr w:type="spellEnd"/>
      <w:r>
        <w:rPr>
          <w:b w:val="0"/>
        </w:rPr>
        <w:t xml:space="preserve"> server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chạy</w:t>
      </w:r>
      <w:proofErr w:type="spellEnd"/>
      <w:r>
        <w:rPr>
          <w:b w:val="0"/>
        </w:rPr>
        <w:t xml:space="preserve"> production.</w:t>
      </w:r>
    </w:p>
    <w:p w:rsidR="00B47CA8" w:rsidRDefault="00B47CA8" w:rsidP="00B47CA8">
      <w:pPr>
        <w:pStyle w:val="Muc"/>
        <w:numPr>
          <w:ilvl w:val="0"/>
          <w:numId w:val="0"/>
        </w:numPr>
        <w:tabs>
          <w:tab w:val="left" w:pos="1440"/>
        </w:tabs>
        <w:spacing w:before="60" w:line="276" w:lineRule="auto"/>
        <w:ind w:left="720" w:hanging="360"/>
        <w:jc w:val="both"/>
        <w:rPr>
          <w:b w:val="0"/>
          <w:lang w:val="vi-VN"/>
        </w:rPr>
      </w:pPr>
      <w:r>
        <w:rPr>
          <w:b w:val="0"/>
          <w:lang w:val="vi-VN"/>
        </w:rPr>
        <w:tab/>
      </w:r>
      <w:r>
        <w:rPr>
          <w:b w:val="0"/>
          <w:lang w:val="vi-VN"/>
        </w:rPr>
        <w:tab/>
        <w:t>- Không bao gồm:</w:t>
      </w:r>
    </w:p>
    <w:p w:rsidR="00B47CA8" w:rsidRPr="00471D80" w:rsidRDefault="00B47CA8" w:rsidP="00B47CA8">
      <w:pPr>
        <w:pStyle w:val="Muc"/>
        <w:numPr>
          <w:ilvl w:val="0"/>
          <w:numId w:val="2"/>
        </w:numPr>
        <w:spacing w:before="60" w:line="276" w:lineRule="auto"/>
        <w:ind w:left="1800" w:hanging="180"/>
        <w:jc w:val="both"/>
        <w:rPr>
          <w:lang w:val="vi-VN"/>
        </w:rPr>
      </w:pPr>
      <w:r>
        <w:rPr>
          <w:b w:val="0"/>
        </w:rPr>
        <w:t xml:space="preserve"> C</w:t>
      </w:r>
      <w:r>
        <w:rPr>
          <w:b w:val="0"/>
          <w:lang w:val="vi-VN"/>
        </w:rPr>
        <w:t xml:space="preserve">hi phí </w:t>
      </w:r>
      <w:r>
        <w:rPr>
          <w:b w:val="0"/>
        </w:rPr>
        <w:t xml:space="preserve">hosting, </w:t>
      </w:r>
      <w:proofErr w:type="spellStart"/>
      <w:r>
        <w:rPr>
          <w:b w:val="0"/>
        </w:rPr>
        <w:t>tên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miền</w:t>
      </w:r>
      <w:proofErr w:type="spellEnd"/>
      <w:r w:rsidR="00C26D3F">
        <w:rPr>
          <w:b w:val="0"/>
        </w:rPr>
        <w:t xml:space="preserve">, </w:t>
      </w:r>
      <w:proofErr w:type="spellStart"/>
      <w:r w:rsidR="00C26D3F">
        <w:rPr>
          <w:b w:val="0"/>
        </w:rPr>
        <w:t>ssl</w:t>
      </w:r>
      <w:proofErr w:type="spellEnd"/>
    </w:p>
    <w:p w:rsidR="00B47CA8" w:rsidRPr="00645C18" w:rsidRDefault="00B47CA8" w:rsidP="00B47CA8">
      <w:pPr>
        <w:pStyle w:val="Muc"/>
        <w:numPr>
          <w:ilvl w:val="0"/>
          <w:numId w:val="2"/>
        </w:numPr>
        <w:spacing w:before="60" w:line="276" w:lineRule="auto"/>
        <w:ind w:left="1800" w:hanging="180"/>
        <w:jc w:val="both"/>
        <w:rPr>
          <w:lang w:val="vi-VN"/>
        </w:rPr>
      </w:pPr>
      <w:r>
        <w:rPr>
          <w:b w:val="0"/>
        </w:rPr>
        <w:t xml:space="preserve"> C</w:t>
      </w:r>
      <w:r>
        <w:rPr>
          <w:b w:val="0"/>
          <w:lang w:val="vi-VN"/>
        </w:rPr>
        <w:t>hi phí dịch thuậ</w:t>
      </w:r>
      <w:r>
        <w:rPr>
          <w:b w:val="0"/>
        </w:rPr>
        <w:t xml:space="preserve">t, </w:t>
      </w:r>
      <w:proofErr w:type="spellStart"/>
      <w:r>
        <w:rPr>
          <w:b w:val="0"/>
        </w:rPr>
        <w:t>viết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bài</w:t>
      </w:r>
      <w:proofErr w:type="spellEnd"/>
    </w:p>
    <w:p w:rsidR="00B47CA8" w:rsidRDefault="00B47CA8" w:rsidP="00B47CA8">
      <w:pPr>
        <w:pStyle w:val="Muc"/>
        <w:numPr>
          <w:ilvl w:val="0"/>
          <w:numId w:val="2"/>
        </w:numPr>
        <w:spacing w:before="60" w:line="276" w:lineRule="auto"/>
        <w:ind w:left="1800" w:hanging="180"/>
        <w:jc w:val="both"/>
        <w:rPr>
          <w:lang w:val="vi-VN"/>
        </w:rPr>
      </w:pPr>
      <w:r>
        <w:rPr>
          <w:b w:val="0"/>
        </w:rPr>
        <w:lastRenderedPageBreak/>
        <w:t xml:space="preserve"> </w:t>
      </w:r>
      <w:proofErr w:type="spellStart"/>
      <w:r>
        <w:rPr>
          <w:b w:val="0"/>
        </w:rPr>
        <w:t>Hình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ảnh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quyền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>.</w:t>
      </w:r>
    </w:p>
    <w:p w:rsidR="00B47CA8" w:rsidRDefault="00B47CA8" w:rsidP="00B47CA8">
      <w:pPr>
        <w:pStyle w:val="Muc"/>
        <w:numPr>
          <w:ilvl w:val="0"/>
          <w:numId w:val="4"/>
        </w:numPr>
        <w:tabs>
          <w:tab w:val="left" w:pos="1440"/>
        </w:tabs>
        <w:spacing w:before="60" w:line="276" w:lineRule="auto"/>
        <w:jc w:val="both"/>
        <w:rPr>
          <w:b w:val="0"/>
          <w:lang w:val="vi-VN"/>
        </w:rPr>
      </w:pPr>
      <w:r>
        <w:rPr>
          <w:lang w:val="vi-VN"/>
        </w:rPr>
        <w:t>Thanh toán:</w:t>
      </w:r>
    </w:p>
    <w:p w:rsidR="00B47CA8" w:rsidRDefault="00B47CA8" w:rsidP="00B47CA8">
      <w:pPr>
        <w:pStyle w:val="Muc"/>
        <w:numPr>
          <w:ilvl w:val="0"/>
          <w:numId w:val="0"/>
        </w:numPr>
        <w:tabs>
          <w:tab w:val="left" w:pos="1440"/>
        </w:tabs>
        <w:spacing w:before="60" w:line="276" w:lineRule="auto"/>
        <w:ind w:left="720" w:hanging="360"/>
        <w:jc w:val="both"/>
        <w:rPr>
          <w:b w:val="0"/>
        </w:rPr>
      </w:pPr>
      <w:r>
        <w:rPr>
          <w:b w:val="0"/>
          <w:lang w:val="vi-VN"/>
        </w:rPr>
        <w:tab/>
      </w:r>
      <w:r>
        <w:rPr>
          <w:b w:val="0"/>
          <w:lang w:val="vi-VN"/>
        </w:rPr>
        <w:tab/>
        <w:t xml:space="preserve">- </w:t>
      </w:r>
      <w:r w:rsidRPr="00280D74">
        <w:rPr>
          <w:b w:val="0"/>
          <w:lang w:val="vi-VN"/>
        </w:rPr>
        <w:t xml:space="preserve">Thanh toán </w:t>
      </w:r>
      <w:proofErr w:type="spellStart"/>
      <w:r>
        <w:rPr>
          <w:b w:val="0"/>
        </w:rPr>
        <w:t>hai</w:t>
      </w:r>
      <w:proofErr w:type="spellEnd"/>
      <w:r>
        <w:rPr>
          <w:b w:val="0"/>
          <w:lang w:val="vi-VN"/>
        </w:rPr>
        <w:t xml:space="preserve"> đợt </w:t>
      </w:r>
      <w:r w:rsidRPr="00280D74">
        <w:rPr>
          <w:b w:val="0"/>
          <w:lang w:val="vi-VN"/>
        </w:rPr>
        <w:t>bằng</w:t>
      </w:r>
      <w:r>
        <w:rPr>
          <w:b w:val="0"/>
        </w:rPr>
        <w:t xml:space="preserve"> </w:t>
      </w:r>
      <w:proofErr w:type="spellStart"/>
      <w:r>
        <w:rPr>
          <w:b w:val="0"/>
        </w:rPr>
        <w:t>hình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 w:rsidRPr="00280D74">
        <w:rPr>
          <w:b w:val="0"/>
          <w:lang w:val="vi-VN"/>
        </w:rPr>
        <w:t xml:space="preserve"> chuyển khoản</w:t>
      </w:r>
      <w:r>
        <w:rPr>
          <w:b w:val="0"/>
        </w:rPr>
        <w:t xml:space="preserve">. </w:t>
      </w:r>
      <w:proofErr w:type="spellStart"/>
      <w:r>
        <w:rPr>
          <w:b w:val="0"/>
        </w:rPr>
        <w:t>Đợt</w:t>
      </w:r>
      <w:proofErr w:type="spellEnd"/>
      <w:r>
        <w:rPr>
          <w:b w:val="0"/>
        </w:rPr>
        <w:t xml:space="preserve"> 1 (30%)</w:t>
      </w:r>
      <w:r>
        <w:rPr>
          <w:b w:val="0"/>
          <w:lang w:val="vi-VN"/>
        </w:rPr>
        <w:t xml:space="preserve"> sau </w:t>
      </w:r>
      <w:r w:rsidR="00784C1C">
        <w:rPr>
          <w:b w:val="0"/>
        </w:rPr>
        <w:t>2</w:t>
      </w:r>
      <w:r>
        <w:rPr>
          <w:b w:val="0"/>
        </w:rPr>
        <w:t xml:space="preserve"> </w:t>
      </w:r>
      <w:proofErr w:type="spellStart"/>
      <w:r>
        <w:rPr>
          <w:b w:val="0"/>
        </w:rPr>
        <w:t>ngày</w:t>
      </w:r>
      <w:proofErr w:type="spellEnd"/>
      <w:r>
        <w:rPr>
          <w:b w:val="0"/>
          <w:lang w:val="vi-VN"/>
        </w:rPr>
        <w:t xml:space="preserve"> kể từ lúc bắt đầu thực hiện dự án, đợt 2 (</w:t>
      </w:r>
      <w:r>
        <w:rPr>
          <w:b w:val="0"/>
        </w:rPr>
        <w:t>70%</w:t>
      </w:r>
      <w:r>
        <w:rPr>
          <w:b w:val="0"/>
          <w:lang w:val="vi-VN"/>
        </w:rPr>
        <w:t>)</w:t>
      </w:r>
      <w:r w:rsidRPr="00280D74">
        <w:rPr>
          <w:b w:val="0"/>
          <w:lang w:val="vi-VN"/>
        </w:rPr>
        <w:t xml:space="preserve"> </w:t>
      </w:r>
      <w:proofErr w:type="spellStart"/>
      <w:r>
        <w:rPr>
          <w:b w:val="0"/>
        </w:rPr>
        <w:t>sau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</w:t>
      </w:r>
      <w:proofErr w:type="spellEnd"/>
      <w:r>
        <w:rPr>
          <w:b w:val="0"/>
        </w:rPr>
        <w:t xml:space="preserve"> </w:t>
      </w:r>
      <w:r w:rsidRPr="00280D74">
        <w:rPr>
          <w:b w:val="0"/>
          <w:lang w:val="vi-VN"/>
        </w:rPr>
        <w:t>hoàn thành sản phẩm</w:t>
      </w:r>
      <w:r>
        <w:rPr>
          <w:b w:val="0"/>
        </w:rPr>
        <w:t xml:space="preserve"> </w:t>
      </w:r>
      <w:proofErr w:type="spellStart"/>
      <w:r>
        <w:rPr>
          <w:b w:val="0"/>
        </w:rPr>
        <w:t>theo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yêu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cầu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vượt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quá</w:t>
      </w:r>
      <w:proofErr w:type="spellEnd"/>
      <w:r>
        <w:rPr>
          <w:b w:val="0"/>
        </w:rPr>
        <w:t xml:space="preserve"> </w:t>
      </w:r>
      <w:r w:rsidR="00784C1C">
        <w:rPr>
          <w:b w:val="0"/>
        </w:rPr>
        <w:t>3</w:t>
      </w:r>
      <w:r>
        <w:rPr>
          <w:b w:val="0"/>
        </w:rPr>
        <w:t xml:space="preserve"> </w:t>
      </w:r>
      <w:proofErr w:type="spellStart"/>
      <w:r>
        <w:rPr>
          <w:b w:val="0"/>
        </w:rPr>
        <w:t>ngày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ngày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nghiệm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dự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án</w:t>
      </w:r>
      <w:proofErr w:type="spellEnd"/>
      <w:r>
        <w:rPr>
          <w:b w:val="0"/>
        </w:rPr>
        <w:t>.</w:t>
      </w:r>
    </w:p>
    <w:p w:rsidR="00B47CA8" w:rsidRPr="00280D74" w:rsidRDefault="00B47CA8" w:rsidP="00B47CA8">
      <w:pPr>
        <w:pStyle w:val="Muc"/>
        <w:numPr>
          <w:ilvl w:val="0"/>
          <w:numId w:val="0"/>
        </w:numPr>
        <w:tabs>
          <w:tab w:val="left" w:pos="1440"/>
        </w:tabs>
        <w:spacing w:before="60" w:line="276" w:lineRule="auto"/>
        <w:ind w:left="720" w:hanging="360"/>
        <w:jc w:val="both"/>
        <w:rPr>
          <w:b w:val="0"/>
        </w:rPr>
      </w:pPr>
    </w:p>
    <w:p w:rsidR="00B47CA8" w:rsidRPr="00220794" w:rsidRDefault="00B47CA8" w:rsidP="00B47CA8">
      <w:pPr>
        <w:spacing w:before="60" w:line="276" w:lineRule="auto"/>
        <w:ind w:firstLine="720"/>
        <w:jc w:val="both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Trân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trọng</w:t>
      </w:r>
      <w:proofErr w:type="spellEnd"/>
      <w:r>
        <w:rPr>
          <w:b/>
          <w:i/>
          <w:sz w:val="26"/>
          <w:szCs w:val="26"/>
        </w:rPr>
        <w:t>.</w:t>
      </w:r>
    </w:p>
    <w:p w:rsidR="00B47CA8" w:rsidRDefault="00B47CA8" w:rsidP="00B47CA8">
      <w:pPr>
        <w:spacing w:before="60" w:line="276" w:lineRule="auto"/>
        <w:jc w:val="center"/>
        <w:rPr>
          <w:b/>
          <w:i/>
          <w:sz w:val="26"/>
          <w:szCs w:val="26"/>
          <w:lang w:val="vi-VN"/>
        </w:rPr>
      </w:pPr>
    </w:p>
    <w:p w:rsidR="00B47CA8" w:rsidRPr="00BB2858" w:rsidRDefault="00B47CA8" w:rsidP="00B47CA8">
      <w:pPr>
        <w:pStyle w:val="TenSanPham"/>
        <w:shd w:val="clear" w:color="auto" w:fill="FFFFFF"/>
        <w:tabs>
          <w:tab w:val="center" w:pos="7088"/>
        </w:tabs>
        <w:spacing w:before="60"/>
        <w:ind w:firstLine="720"/>
        <w:jc w:val="both"/>
        <w:rPr>
          <w:b/>
          <w:i/>
        </w:rPr>
      </w:pPr>
      <w:r>
        <w:rPr>
          <w:i/>
          <w:lang w:val="vi-VN"/>
        </w:rPr>
        <w:tab/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</w:t>
      </w:r>
      <w:proofErr w:type="spellEnd"/>
      <w:r>
        <w:rPr>
          <w:i/>
        </w:rPr>
        <w:t xml:space="preserve"> Minh</w:t>
      </w:r>
      <w:r>
        <w:rPr>
          <w:i/>
          <w:lang w:val="vi-VN"/>
        </w:rPr>
        <w:t xml:space="preserve">, ngày </w:t>
      </w:r>
      <w:r>
        <w:rPr>
          <w:i/>
        </w:rPr>
        <w:t>09</w:t>
      </w:r>
      <w:r>
        <w:rPr>
          <w:i/>
          <w:lang w:val="vi-VN"/>
        </w:rPr>
        <w:t xml:space="preserve"> tháng </w:t>
      </w:r>
      <w:r>
        <w:rPr>
          <w:i/>
        </w:rPr>
        <w:t>09</w:t>
      </w:r>
      <w:r>
        <w:rPr>
          <w:i/>
          <w:lang w:val="vi-VN"/>
        </w:rPr>
        <w:t xml:space="preserve"> năm 2024</w:t>
      </w:r>
    </w:p>
    <w:p w:rsidR="00B47CA8" w:rsidRDefault="00B47CA8" w:rsidP="00B47CA8">
      <w:pPr>
        <w:tabs>
          <w:tab w:val="center" w:pos="7088"/>
        </w:tabs>
        <w:spacing w:before="60" w:line="276" w:lineRule="auto"/>
        <w:jc w:val="both"/>
        <w:rPr>
          <w:b/>
          <w:i/>
          <w:sz w:val="26"/>
          <w:szCs w:val="26"/>
          <w:lang w:val="vi-VN"/>
        </w:rPr>
      </w:pPr>
      <w:r>
        <w:rPr>
          <w:b/>
          <w:i/>
          <w:sz w:val="26"/>
          <w:szCs w:val="26"/>
          <w:lang w:val="vi-VN"/>
        </w:rPr>
        <w:tab/>
      </w:r>
      <w:r w:rsidRPr="001D6C25">
        <w:rPr>
          <w:b/>
          <w:sz w:val="26"/>
          <w:szCs w:val="26"/>
          <w:lang w:val="vi-VN"/>
        </w:rPr>
        <w:t>Người lập báo giá</w:t>
      </w:r>
    </w:p>
    <w:p w:rsidR="00B47CA8" w:rsidRDefault="00B47CA8" w:rsidP="00B47CA8">
      <w:pPr>
        <w:spacing w:before="60" w:line="276" w:lineRule="auto"/>
        <w:jc w:val="center"/>
        <w:rPr>
          <w:b/>
          <w:i/>
          <w:sz w:val="26"/>
          <w:szCs w:val="26"/>
          <w:lang w:val="vi-VN"/>
        </w:rPr>
      </w:pPr>
    </w:p>
    <w:p w:rsidR="00B47CA8" w:rsidRDefault="00B47CA8" w:rsidP="00B47CA8">
      <w:pPr>
        <w:spacing w:before="60" w:line="276" w:lineRule="auto"/>
        <w:jc w:val="center"/>
        <w:rPr>
          <w:b/>
          <w:i/>
          <w:sz w:val="26"/>
          <w:szCs w:val="26"/>
          <w:lang w:val="vi-VN"/>
        </w:rPr>
      </w:pPr>
    </w:p>
    <w:p w:rsidR="00B47CA8" w:rsidRDefault="00B47CA8" w:rsidP="00B47CA8">
      <w:pPr>
        <w:spacing w:before="60" w:line="276" w:lineRule="auto"/>
        <w:jc w:val="center"/>
        <w:rPr>
          <w:b/>
          <w:i/>
          <w:sz w:val="26"/>
          <w:szCs w:val="26"/>
          <w:lang w:val="vi-VN"/>
        </w:rPr>
      </w:pPr>
    </w:p>
    <w:p w:rsidR="00B47CA8" w:rsidRPr="00145DC2" w:rsidRDefault="00B47CA8" w:rsidP="00B47CA8">
      <w:pPr>
        <w:tabs>
          <w:tab w:val="center" w:pos="7088"/>
        </w:tabs>
        <w:spacing w:before="60" w:line="276" w:lineRule="auto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  <w:lang w:val="vi-VN"/>
        </w:rPr>
        <w:tab/>
      </w:r>
      <w:proofErr w:type="spellStart"/>
      <w:r>
        <w:rPr>
          <w:b/>
          <w:i/>
          <w:sz w:val="26"/>
          <w:szCs w:val="26"/>
        </w:rPr>
        <w:t>Lâm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Thành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Trung</w:t>
      </w:r>
      <w:proofErr w:type="spellEnd"/>
    </w:p>
    <w:p w:rsidR="008243CE" w:rsidRDefault="008243CE"/>
    <w:sectPr w:rsidR="008243CE" w:rsidSect="006262E3">
      <w:headerReference w:type="default" r:id="rId5"/>
      <w:footerReference w:type="default" r:id="rId6"/>
      <w:pgSz w:w="11906" w:h="16838"/>
      <w:pgMar w:top="720" w:right="720" w:bottom="1418" w:left="720" w:header="397" w:footer="10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550" w:rsidRDefault="00B22494">
    <w:pPr>
      <w:pStyle w:val="Footer"/>
      <w:tabs>
        <w:tab w:val="clear" w:pos="8306"/>
        <w:tab w:val="right" w:pos="9072"/>
      </w:tabs>
      <w:jc w:val="right"/>
    </w:pPr>
    <w:proofErr w:type="spellStart"/>
    <w:r>
      <w:rPr>
        <w:rFonts w:ascii="Arial" w:hAnsi="Arial"/>
        <w:color w:val="000000"/>
        <w:sz w:val="20"/>
      </w:rPr>
      <w:t>Trang</w:t>
    </w:r>
    <w:proofErr w:type="spellEnd"/>
    <w:r>
      <w:rPr>
        <w:rFonts w:ascii="Arial" w:hAnsi="Arial"/>
        <w:color w:val="000000"/>
        <w:sz w:val="20"/>
      </w:rPr>
      <w:t xml:space="preserve"> </w:t>
    </w:r>
    <w:r>
      <w:rPr>
        <w:color w:val="000000"/>
        <w:sz w:val="20"/>
      </w:rPr>
      <w:fldChar w:fldCharType="begin"/>
    </w:r>
    <w:r>
      <w:rPr>
        <w:color w:val="000000"/>
        <w:sz w:val="20"/>
      </w:rPr>
      <w:instrText xml:space="preserve"> PAGE </w:instrText>
    </w:r>
    <w:r>
      <w:rPr>
        <w:color w:val="000000"/>
        <w:sz w:val="20"/>
      </w:rPr>
      <w:fldChar w:fldCharType="separate"/>
    </w:r>
    <w:r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550" w:rsidRDefault="00B22494" w:rsidP="007524A3">
    <w:pPr>
      <w:pStyle w:val="Header"/>
      <w:ind w:left="-284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E0A6FBC6"/>
    <w:name w:val="WW8Num9"/>
    <w:lvl w:ilvl="0">
      <w:start w:val="1"/>
      <w:numFmt w:val="upperRoman"/>
      <w:lvlText w:val="%1."/>
      <w:lvlJc w:val="right"/>
      <w:pPr>
        <w:tabs>
          <w:tab w:val="num" w:pos="0"/>
        </w:tabs>
        <w:ind w:left="1080" w:hanging="720"/>
      </w:pPr>
      <w:rPr>
        <w:rFonts w:hint="default"/>
        <w:b/>
      </w:rPr>
    </w:lvl>
  </w:abstractNum>
  <w:abstractNum w:abstractNumId="1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8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9"/>
    <w:multiLevelType w:val="singleLevel"/>
    <w:tmpl w:val="00000009"/>
    <w:name w:val="WW8Num13"/>
    <w:lvl w:ilvl="0">
      <w:start w:val="1"/>
      <w:numFmt w:val="decimal"/>
      <w:lvlText w:val="%1."/>
      <w:lvlJc w:val="left"/>
      <w:pPr>
        <w:tabs>
          <w:tab w:val="num" w:pos="897"/>
        </w:tabs>
        <w:ind w:left="897" w:hanging="360"/>
      </w:pPr>
      <w:rPr>
        <w:i/>
        <w:lang w:val="vi-VN"/>
      </w:rPr>
    </w:lvl>
  </w:abstractNum>
  <w:abstractNum w:abstractNumId="3" w15:restartNumberingAfterBreak="0">
    <w:nsid w:val="0000000C"/>
    <w:multiLevelType w:val="singleLevel"/>
    <w:tmpl w:val="0000000C"/>
    <w:name w:val="WW8Num17"/>
    <w:lvl w:ilvl="0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b/>
      </w:rPr>
    </w:lvl>
  </w:abstractNum>
  <w:abstractNum w:abstractNumId="4" w15:restartNumberingAfterBreak="0">
    <w:nsid w:val="0000000E"/>
    <w:multiLevelType w:val="multilevel"/>
    <w:tmpl w:val="0000000E"/>
    <w:name w:val="WW8Num20"/>
    <w:lvl w:ilvl="0">
      <w:start w:val="1"/>
      <w:numFmt w:val="bullet"/>
      <w:lvlText w:val="-"/>
      <w:lvlJc w:val="left"/>
      <w:pPr>
        <w:tabs>
          <w:tab w:val="num" w:pos="2548"/>
        </w:tabs>
        <w:ind w:left="2548" w:hanging="360"/>
      </w:pPr>
      <w:rPr>
        <w:rFonts w:ascii="Times New Roman" w:hAnsi="Times New Roman" w:cs="Times New Roman" w:hint="default"/>
        <w:sz w:val="26"/>
        <w:szCs w:val="26"/>
        <w:lang w:val="vi-VN"/>
      </w:rPr>
    </w:lvl>
    <w:lvl w:ilvl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sz w:val="26"/>
        <w:szCs w:val="26"/>
        <w:lang w:val="vi-VN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10"/>
    <w:multiLevelType w:val="singleLevel"/>
    <w:tmpl w:val="00000010"/>
    <w:name w:val="WW8Num23"/>
    <w:lvl w:ilvl="0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b/>
        <w:lang w:val="vi-VN"/>
      </w:rPr>
    </w:lvl>
  </w:abstractNum>
  <w:abstractNum w:abstractNumId="6" w15:restartNumberingAfterBreak="0">
    <w:nsid w:val="00000011"/>
    <w:multiLevelType w:val="singleLevel"/>
    <w:tmpl w:val="00000011"/>
    <w:name w:val="WW8Num25"/>
    <w:lvl w:ilvl="0">
      <w:start w:val="1"/>
      <w:numFmt w:val="decimal"/>
      <w:pStyle w:val="Muc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12"/>
    <w:multiLevelType w:val="multilevel"/>
    <w:tmpl w:val="00000012"/>
    <w:name w:val="WW8Num28"/>
    <w:lvl w:ilvl="0">
      <w:start w:val="1"/>
      <w:numFmt w:val="bullet"/>
      <w:pStyle w:val="Style42"/>
      <w:lvlText w:val=""/>
      <w:lvlJc w:val="left"/>
      <w:pPr>
        <w:tabs>
          <w:tab w:val="num" w:pos="3423"/>
        </w:tabs>
        <w:ind w:left="3423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2"/>
      <w:numFmt w:val="lowerLetter"/>
      <w:lvlText w:val="%3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982059"/>
    <w:multiLevelType w:val="hybridMultilevel"/>
    <w:tmpl w:val="9A46F782"/>
    <w:lvl w:ilvl="0" w:tplc="253609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1F"/>
    <w:rsid w:val="00104151"/>
    <w:rsid w:val="00121EC1"/>
    <w:rsid w:val="003C3B1F"/>
    <w:rsid w:val="00544172"/>
    <w:rsid w:val="00570F10"/>
    <w:rsid w:val="006A3B1F"/>
    <w:rsid w:val="006E2373"/>
    <w:rsid w:val="007477F8"/>
    <w:rsid w:val="00784C1C"/>
    <w:rsid w:val="007B10B3"/>
    <w:rsid w:val="007F1445"/>
    <w:rsid w:val="00804E2A"/>
    <w:rsid w:val="008243CE"/>
    <w:rsid w:val="009557A4"/>
    <w:rsid w:val="00995D88"/>
    <w:rsid w:val="00A411E6"/>
    <w:rsid w:val="00A84B7C"/>
    <w:rsid w:val="00AA0577"/>
    <w:rsid w:val="00AB3E95"/>
    <w:rsid w:val="00B22494"/>
    <w:rsid w:val="00B47CA8"/>
    <w:rsid w:val="00BA1648"/>
    <w:rsid w:val="00C26D3F"/>
    <w:rsid w:val="00C44B42"/>
    <w:rsid w:val="00C53D23"/>
    <w:rsid w:val="00D37A89"/>
    <w:rsid w:val="00E606FA"/>
    <w:rsid w:val="00E82622"/>
    <w:rsid w:val="00E8753A"/>
    <w:rsid w:val="00EC1AB7"/>
    <w:rsid w:val="00F26C5E"/>
    <w:rsid w:val="00F675FE"/>
    <w:rsid w:val="00FE77D3"/>
    <w:rsid w:val="00F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16CF"/>
  <w15:chartTrackingRefBased/>
  <w15:docId w15:val="{B2A635C4-26C2-4F22-803D-7F0E8765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C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7CA8"/>
    <w:pPr>
      <w:jc w:val="both"/>
    </w:pPr>
  </w:style>
  <w:style w:type="character" w:customStyle="1" w:styleId="BodyTextChar">
    <w:name w:val="Body Text Char"/>
    <w:basedOn w:val="DefaultParagraphFont"/>
    <w:link w:val="BodyText"/>
    <w:rsid w:val="00B47CA8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BodyTextIndent">
    <w:name w:val="Body Text Indent"/>
    <w:basedOn w:val="Normal"/>
    <w:link w:val="BodyTextIndentChar"/>
    <w:rsid w:val="00B47CA8"/>
    <w:pPr>
      <w:ind w:firstLine="567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B47CA8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Footer">
    <w:name w:val="footer"/>
    <w:basedOn w:val="Normal"/>
    <w:link w:val="FooterChar"/>
    <w:rsid w:val="00B47CA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47CA8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Header">
    <w:name w:val="header"/>
    <w:basedOn w:val="Normal"/>
    <w:link w:val="HeaderChar"/>
    <w:rsid w:val="00B47C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47CA8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customStyle="1" w:styleId="TenSanPham">
    <w:name w:val="TenSanPham"/>
    <w:basedOn w:val="Normal"/>
    <w:rsid w:val="00B47CA8"/>
    <w:pPr>
      <w:jc w:val="center"/>
    </w:pPr>
    <w:rPr>
      <w:sz w:val="26"/>
      <w:szCs w:val="26"/>
    </w:rPr>
  </w:style>
  <w:style w:type="paragraph" w:customStyle="1" w:styleId="Muc1">
    <w:name w:val="Muc1"/>
    <w:basedOn w:val="Normal"/>
    <w:rsid w:val="00B47CA8"/>
    <w:pPr>
      <w:numPr>
        <w:numId w:val="7"/>
      </w:numPr>
    </w:pPr>
    <w:rPr>
      <w:sz w:val="26"/>
      <w:szCs w:val="26"/>
    </w:rPr>
  </w:style>
  <w:style w:type="paragraph" w:customStyle="1" w:styleId="Muc">
    <w:name w:val="Muc"/>
    <w:basedOn w:val="Muc1"/>
    <w:rsid w:val="00B47CA8"/>
    <w:rPr>
      <w:b/>
    </w:rPr>
  </w:style>
  <w:style w:type="paragraph" w:customStyle="1" w:styleId="Style3">
    <w:name w:val="Style3"/>
    <w:basedOn w:val="Normal"/>
    <w:rsid w:val="00B47CA8"/>
    <w:rPr>
      <w:szCs w:val="24"/>
    </w:rPr>
  </w:style>
  <w:style w:type="paragraph" w:customStyle="1" w:styleId="Style42">
    <w:name w:val="Style42"/>
    <w:basedOn w:val="Normal"/>
    <w:rsid w:val="00B47CA8"/>
    <w:pPr>
      <w:numPr>
        <w:numId w:val="8"/>
      </w:numPr>
      <w:spacing w:before="120"/>
    </w:pPr>
  </w:style>
  <w:style w:type="paragraph" w:styleId="ListParagraph">
    <w:name w:val="List Paragraph"/>
    <w:basedOn w:val="Normal"/>
    <w:qFormat/>
    <w:rsid w:val="00B47CA8"/>
    <w:pPr>
      <w:ind w:left="720" w:hanging="360"/>
      <w:contextualSpacing/>
      <w:jc w:val="both"/>
    </w:pPr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trunglt</dc:creator>
  <cp:keywords/>
  <dc:description/>
  <cp:lastModifiedBy>trunglt</cp:lastModifiedBy>
  <cp:revision>65</cp:revision>
  <cp:lastPrinted>2024-08-09T16:30:00Z</cp:lastPrinted>
  <dcterms:created xsi:type="dcterms:W3CDTF">2024-08-09T15:54:00Z</dcterms:created>
  <dcterms:modified xsi:type="dcterms:W3CDTF">2024-08-09T16:31:00Z</dcterms:modified>
</cp:coreProperties>
</file>